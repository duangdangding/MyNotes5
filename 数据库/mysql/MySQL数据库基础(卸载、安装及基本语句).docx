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F0" w:rsidRDefault="005833DC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MYSQL</w:t>
      </w:r>
      <w:r>
        <w:rPr>
          <w:rFonts w:hint="eastAsia"/>
          <w:color w:val="7030A0"/>
        </w:rPr>
        <w:t>数据库</w:t>
      </w:r>
    </w:p>
    <w:p w:rsidR="00EE72F0" w:rsidRDefault="005833DC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SQL</w:t>
      </w:r>
      <w:r>
        <w:rPr>
          <w:rFonts w:hint="eastAsia"/>
          <w:color w:val="7030A0"/>
        </w:rPr>
        <w:t>语句</w:t>
      </w:r>
    </w:p>
    <w:p w:rsidR="00EE72F0" w:rsidRDefault="005833DC">
      <w:pPr>
        <w:pStyle w:val="2"/>
        <w:tabs>
          <w:tab w:val="clear" w:pos="4112"/>
        </w:tabs>
      </w:pP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什么是数据库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数据库就是一个文件系统</w:t>
      </w:r>
      <w:r>
        <w:rPr>
          <w:rFonts w:hint="eastAsia"/>
        </w:rPr>
        <w:t>,</w:t>
      </w:r>
      <w:r>
        <w:rPr>
          <w:rFonts w:hint="eastAsia"/>
        </w:rPr>
        <w:t>但是这个文件访问需要通过标准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什么是关系型数据库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关系型的数据库通常保存的是实体之间</w:t>
      </w:r>
      <w:r>
        <w:rPr>
          <w:rFonts w:hint="eastAsia"/>
          <w:b/>
          <w:bCs/>
          <w:color w:val="0000FF"/>
        </w:rPr>
        <w:t>关系</w:t>
      </w:r>
      <w:r>
        <w:rPr>
          <w:rFonts w:hint="eastAsia"/>
        </w:rPr>
        <w:t>.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常见的关系型数据库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免费的小型的数据库</w:t>
      </w:r>
      <w:r>
        <w:rPr>
          <w:rFonts w:hint="eastAsia"/>
        </w:rPr>
        <w:t>,</w:t>
      </w:r>
      <w:r>
        <w:rPr>
          <w:rFonts w:hint="eastAsia"/>
        </w:rPr>
        <w:t>现在已经被</w:t>
      </w:r>
      <w:r>
        <w:rPr>
          <w:rFonts w:hint="eastAsia"/>
        </w:rPr>
        <w:t>Oracle</w:t>
      </w:r>
      <w:r>
        <w:rPr>
          <w:rFonts w:hint="eastAsia"/>
        </w:rPr>
        <w:t>收购了</w:t>
      </w:r>
      <w:r>
        <w:rPr>
          <w:rFonts w:hint="eastAsia"/>
        </w:rPr>
        <w:t>.</w:t>
      </w:r>
    </w:p>
    <w:p w:rsidR="00EE72F0" w:rsidRDefault="005833DC">
      <w:pPr>
        <w:pStyle w:val="a3"/>
        <w:ind w:firstLine="360"/>
      </w:pPr>
      <w:r>
        <w:rPr>
          <w:rFonts w:hint="eastAsia"/>
        </w:rPr>
        <w:t>SQLServer</w:t>
      </w:r>
      <w:r>
        <w:rPr>
          <w:rFonts w:hint="eastAsia"/>
        </w:rPr>
        <w:tab/>
        <w:t>:</w:t>
      </w:r>
      <w:r>
        <w:rPr>
          <w:rFonts w:hint="eastAsia"/>
        </w:rPr>
        <w:t>微软公司研发的数据库产品</w:t>
      </w:r>
      <w:r>
        <w:rPr>
          <w:rFonts w:hint="eastAsia"/>
        </w:rPr>
        <w:t>.</w:t>
      </w:r>
      <w:r>
        <w:rPr>
          <w:rFonts w:hint="eastAsia"/>
        </w:rPr>
        <w:t>收费的中型数据库</w:t>
      </w:r>
      <w:r>
        <w:rPr>
          <w:rFonts w:hint="eastAsia"/>
        </w:rPr>
        <w:t>.</w:t>
      </w:r>
    </w:p>
    <w:p w:rsidR="00EE72F0" w:rsidRDefault="005833DC">
      <w:pPr>
        <w:pStyle w:val="a3"/>
        <w:ind w:firstLine="360"/>
      </w:pPr>
      <w:r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ab/>
        <w:t>:Oracle</w:t>
      </w:r>
      <w:r>
        <w:rPr>
          <w:rFonts w:hint="eastAsia"/>
        </w:rPr>
        <w:t>公司研发的数据库产品</w:t>
      </w:r>
      <w:r>
        <w:rPr>
          <w:rFonts w:hint="eastAsia"/>
        </w:rPr>
        <w:t>.</w:t>
      </w:r>
      <w:r>
        <w:rPr>
          <w:rFonts w:hint="eastAsia"/>
        </w:rPr>
        <w:t>收费的大型的数据库</w:t>
      </w:r>
      <w:r>
        <w:rPr>
          <w:rFonts w:hint="eastAsia"/>
        </w:rPr>
        <w:t>.</w:t>
      </w:r>
    </w:p>
    <w:p w:rsidR="00EE72F0" w:rsidRDefault="005833DC">
      <w:pPr>
        <w:pStyle w:val="a3"/>
        <w:ind w:firstLine="360"/>
      </w:pPr>
      <w:r>
        <w:rPr>
          <w:rFonts w:hint="eastAsia"/>
        </w:rPr>
        <w:t>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:IBM</w:t>
      </w:r>
      <w:r>
        <w:rPr>
          <w:rFonts w:hint="eastAsia"/>
        </w:rPr>
        <w:t>公司研发的数据库产品</w:t>
      </w:r>
      <w:r>
        <w:rPr>
          <w:rFonts w:hint="eastAsia"/>
        </w:rPr>
        <w:t>.</w:t>
      </w:r>
      <w:r>
        <w:rPr>
          <w:rFonts w:hint="eastAsia"/>
        </w:rPr>
        <w:t>收费的大型的数据库</w:t>
      </w:r>
      <w:r>
        <w:rPr>
          <w:rFonts w:hint="eastAsia"/>
        </w:rPr>
        <w:t>.</w:t>
      </w:r>
    </w:p>
    <w:p w:rsidR="00EE72F0" w:rsidRDefault="005833DC">
      <w:pPr>
        <w:pStyle w:val="a3"/>
        <w:ind w:firstLine="360"/>
      </w:pPr>
      <w:r>
        <w:rPr>
          <w:rFonts w:hint="eastAsia"/>
        </w:rPr>
        <w:t>SyBase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数据库已经退出历史舞台</w:t>
      </w:r>
      <w:r>
        <w:rPr>
          <w:rFonts w:hint="eastAsia"/>
        </w:rPr>
        <w:t>.</w:t>
      </w:r>
      <w:r>
        <w:rPr>
          <w:rFonts w:hint="eastAsia"/>
        </w:rPr>
        <w:t>留下</w:t>
      </w:r>
      <w:r>
        <w:rPr>
          <w:rFonts w:hint="eastAsia"/>
        </w:rPr>
        <w:t>PowerDesigner:</w:t>
      </w:r>
      <w:r>
        <w:rPr>
          <w:rFonts w:hint="eastAsia"/>
        </w:rPr>
        <w:t>数据建模工具</w:t>
      </w:r>
      <w:r>
        <w:rPr>
          <w:rFonts w:hint="eastAsia"/>
        </w:rPr>
        <w:t>.</w:t>
      </w:r>
    </w:p>
    <w:p w:rsidR="00EE72F0" w:rsidRDefault="005833DC">
      <w:pPr>
        <w:pStyle w:val="a3"/>
        <w:ind w:firstLine="360"/>
      </w:pPr>
      <w:r>
        <w:rPr>
          <w:rFonts w:hint="eastAsia"/>
        </w:rPr>
        <w:t>SQLite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嵌入式数据库</w:t>
      </w:r>
      <w:r>
        <w:rPr>
          <w:rFonts w:hint="eastAsia"/>
        </w:rPr>
        <w:t>.Android</w:t>
      </w:r>
      <w:r>
        <w:rPr>
          <w:rFonts w:hint="eastAsia"/>
        </w:rPr>
        <w:t>系统中使用</w:t>
      </w:r>
      <w:r>
        <w:rPr>
          <w:rFonts w:hint="eastAsia"/>
        </w:rPr>
        <w:t>.</w:t>
      </w:r>
    </w:p>
    <w:p w:rsidR="00EE72F0" w:rsidRDefault="005833DC">
      <w:pPr>
        <w:pStyle w:val="2"/>
        <w:tabs>
          <w:tab w:val="clear" w:pos="4112"/>
        </w:tabs>
      </w:pPr>
      <w:r>
        <w:rPr>
          <w:rFonts w:hint="eastAsia"/>
        </w:rPr>
        <w:t>MYSQL</w:t>
      </w:r>
      <w:r>
        <w:rPr>
          <w:rFonts w:hint="eastAsia"/>
        </w:rPr>
        <w:t>的安装和卸载</w:t>
      </w:r>
      <w:r>
        <w:rPr>
          <w:rFonts w:hint="eastAsia"/>
        </w:rPr>
        <w:t>: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MYSQL</w:t>
      </w:r>
      <w:r>
        <w:rPr>
          <w:rFonts w:hint="eastAsia"/>
        </w:rPr>
        <w:t>卸载</w:t>
      </w:r>
      <w:r>
        <w:rPr>
          <w:rFonts w:hint="eastAsia"/>
        </w:rPr>
        <w:t>:</w:t>
      </w:r>
    </w:p>
    <w:p w:rsidR="00EE72F0" w:rsidRDefault="005833DC">
      <w:pPr>
        <w:pStyle w:val="a3"/>
        <w:numPr>
          <w:ilvl w:val="0"/>
          <w:numId w:val="11"/>
        </w:numPr>
        <w:ind w:firstLine="360"/>
      </w:pP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的安装路径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 w:rsidR="006C5959">
        <w:rPr>
          <w:rFonts w:hint="eastAsia"/>
        </w:rPr>
        <w:t>D</w:t>
      </w:r>
      <w:r>
        <w:rPr>
          <w:rFonts w:hint="eastAsia"/>
        </w:rPr>
        <w:t>:\Program Files (x86)\MySQL\MySQL Server 5.5\my.ini</w:t>
      </w:r>
    </w:p>
    <w:p w:rsidR="00EE72F0" w:rsidRDefault="005833DC">
      <w:pPr>
        <w:pStyle w:val="a3"/>
        <w:numPr>
          <w:ilvl w:val="0"/>
          <w:numId w:val="11"/>
        </w:numPr>
        <w:ind w:firstLine="360"/>
      </w:pPr>
      <w:r>
        <w:rPr>
          <w:rFonts w:hint="eastAsia"/>
        </w:rPr>
        <w:t>找到两个路径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basedir="</w:t>
      </w:r>
      <w:r w:rsidR="006C5959">
        <w:rPr>
          <w:rFonts w:hint="eastAsia"/>
        </w:rPr>
        <w:t>D</w:t>
      </w:r>
      <w:r>
        <w:rPr>
          <w:rFonts w:hint="eastAsia"/>
        </w:rPr>
        <w:t>:/Program Files (x86)/MySQL/MySQL Server 5.5/"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datadir="</w:t>
      </w:r>
      <w:r w:rsidR="006C5959">
        <w:rPr>
          <w:rFonts w:hint="eastAsia"/>
        </w:rPr>
        <w:t>D</w:t>
      </w:r>
      <w:r>
        <w:rPr>
          <w:rFonts w:hint="eastAsia"/>
        </w:rPr>
        <w:t>:/ProgramData/MySQL/MySQL Server 5.5/Data/"</w:t>
      </w:r>
    </w:p>
    <w:p w:rsidR="00EE72F0" w:rsidRDefault="005833DC">
      <w:pPr>
        <w:pStyle w:val="a3"/>
        <w:numPr>
          <w:ilvl w:val="0"/>
          <w:numId w:val="11"/>
        </w:numPr>
        <w:ind w:firstLine="360"/>
      </w:pPr>
      <w:r>
        <w:rPr>
          <w:rFonts w:hint="eastAsia"/>
        </w:rPr>
        <w:t>在控制面板中卸载</w:t>
      </w:r>
      <w:r>
        <w:rPr>
          <w:rFonts w:hint="eastAsia"/>
        </w:rPr>
        <w:t>MYSQL:</w:t>
      </w:r>
    </w:p>
    <w:p w:rsidR="00EE72F0" w:rsidRDefault="005833DC">
      <w:pPr>
        <w:pStyle w:val="a3"/>
        <w:numPr>
          <w:ilvl w:val="0"/>
          <w:numId w:val="11"/>
        </w:numPr>
        <w:ind w:firstLine="360"/>
      </w:pPr>
      <w:r>
        <w:rPr>
          <w:rFonts w:hint="eastAsia"/>
        </w:rPr>
        <w:t>需要将记录的路径中的残留的文件删除</w:t>
      </w:r>
      <w:r>
        <w:rPr>
          <w:rFonts w:hint="eastAsia"/>
        </w:rPr>
        <w:t>: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MYSQL</w:t>
      </w:r>
      <w:r>
        <w:rPr>
          <w:rFonts w:hint="eastAsia"/>
        </w:rPr>
        <w:t>安装</w:t>
      </w:r>
      <w:r>
        <w:rPr>
          <w:rFonts w:hint="eastAsia"/>
        </w:rPr>
        <w:t>:</w:t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自定义安装</w:t>
      </w:r>
      <w:r>
        <w:rPr>
          <w:rFonts w:hint="eastAsia"/>
        </w:rPr>
        <w:t>:</w:t>
      </w:r>
    </w:p>
    <w:p w:rsidR="00EE72F0" w:rsidRDefault="00CE0F53">
      <w:pPr>
        <w:pStyle w:val="a3"/>
        <w:ind w:firstLine="360"/>
      </w:pPr>
      <w:r>
        <w:rPr>
          <w:noProof/>
        </w:rPr>
        <w:lastRenderedPageBreak/>
        <w:drawing>
          <wp:inline distT="0" distB="0" distL="0" distR="0">
            <wp:extent cx="4733925" cy="3667125"/>
            <wp:effectExtent l="19050" t="0" r="9525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服务器安装路径</w:t>
      </w:r>
      <w:r>
        <w:rPr>
          <w:rFonts w:hint="eastAsia"/>
        </w:rPr>
        <w:t>:</w:t>
      </w:r>
    </w:p>
    <w:p w:rsidR="00EE72F0" w:rsidRDefault="003F54B1" w:rsidP="00CE0F53">
      <w:pPr>
        <w:pStyle w:val="a3"/>
        <w:ind w:firstLineChars="662" w:firstLine="1192"/>
      </w:pPr>
      <w:r>
        <w:rPr>
          <w:rFonts w:hint="eastAsia"/>
        </w:rPr>
        <w:t>D</w:t>
      </w:r>
      <w:r w:rsidR="005833DC">
        <w:rPr>
          <w:rFonts w:hint="eastAsia"/>
        </w:rPr>
        <w:t>:\Program Files (x86)\MySQL\MySQL Server 5.5\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数据存放的路径</w:t>
      </w:r>
      <w:r>
        <w:rPr>
          <w:rFonts w:hint="eastAsia"/>
        </w:rPr>
        <w:t>:</w:t>
      </w:r>
    </w:p>
    <w:p w:rsidR="00EE72F0" w:rsidRDefault="003F54B1" w:rsidP="00CE0F53">
      <w:pPr>
        <w:pStyle w:val="a3"/>
        <w:ind w:firstLineChars="662" w:firstLine="1192"/>
      </w:pPr>
      <w:r>
        <w:rPr>
          <w:rFonts w:hint="eastAsia"/>
        </w:rPr>
        <w:t>D</w:t>
      </w:r>
      <w:r w:rsidR="005833DC">
        <w:rPr>
          <w:rFonts w:hint="eastAsia"/>
        </w:rPr>
        <w:t>:\ProgramData\MySQL\MySQL Server 5.5\</w:t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MYSQL</w:t>
      </w:r>
      <w:r>
        <w:rPr>
          <w:rFonts w:hint="eastAsia"/>
        </w:rPr>
        <w:t>默认端口号</w:t>
      </w:r>
      <w:r>
        <w:rPr>
          <w:rFonts w:hint="eastAsia"/>
        </w:rPr>
        <w:t>:</w:t>
      </w:r>
    </w:p>
    <w:p w:rsidR="00EE72F0" w:rsidRDefault="00CE0F53">
      <w:pPr>
        <w:pStyle w:val="a3"/>
        <w:ind w:firstLine="360"/>
      </w:pPr>
      <w:r>
        <w:rPr>
          <w:noProof/>
        </w:rPr>
        <w:drawing>
          <wp:inline distT="0" distB="0" distL="0" distR="0">
            <wp:extent cx="4772025" cy="3600450"/>
            <wp:effectExtent l="19050" t="0" r="9525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数据库字符集</w:t>
      </w:r>
      <w:r>
        <w:rPr>
          <w:rFonts w:hint="eastAsia"/>
        </w:rPr>
        <w:t>:</w:t>
      </w:r>
    </w:p>
    <w:p w:rsidR="00EE72F0" w:rsidRDefault="00CE0F53">
      <w:pPr>
        <w:pStyle w:val="a3"/>
        <w:ind w:firstLine="360"/>
      </w:pPr>
      <w:r>
        <w:rPr>
          <w:noProof/>
        </w:rPr>
        <w:lastRenderedPageBreak/>
        <w:drawing>
          <wp:inline distT="0" distB="0" distL="0" distR="0">
            <wp:extent cx="4762500" cy="3590925"/>
            <wp:effectExtent l="19050" t="0" r="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勾选：</w:t>
      </w:r>
      <w:r>
        <w:rPr>
          <w:rFonts w:hint="eastAsia"/>
        </w:rPr>
        <w:t>Include Bin Directory in Windows PATH.</w:t>
      </w:r>
    </w:p>
    <w:p w:rsidR="00EE72F0" w:rsidRDefault="00CE0F53">
      <w:pPr>
        <w:pStyle w:val="a3"/>
        <w:ind w:firstLine="360"/>
      </w:pPr>
      <w:r>
        <w:rPr>
          <w:noProof/>
        </w:rPr>
        <w:drawing>
          <wp:inline distT="0" distB="0" distL="0" distR="0">
            <wp:extent cx="4791075" cy="3581400"/>
            <wp:effectExtent l="19050" t="0" r="9525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814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数据库最高管理员</w:t>
      </w:r>
      <w:r>
        <w:rPr>
          <w:rFonts w:hint="eastAsia"/>
        </w:rPr>
        <w:t>root</w:t>
      </w:r>
      <w:r>
        <w:rPr>
          <w:rFonts w:hint="eastAsia"/>
        </w:rPr>
        <w:t>的密码</w:t>
      </w:r>
      <w:r>
        <w:rPr>
          <w:rFonts w:hint="eastAsia"/>
        </w:rPr>
        <w:t>:</w:t>
      </w:r>
    </w:p>
    <w:p w:rsidR="00EE72F0" w:rsidRDefault="00CE0F53">
      <w:pPr>
        <w:pStyle w:val="a3"/>
        <w:ind w:firstLine="360"/>
      </w:pPr>
      <w:r>
        <w:rPr>
          <w:noProof/>
        </w:rPr>
        <w:lastRenderedPageBreak/>
        <w:drawing>
          <wp:inline distT="0" distB="0" distL="0" distR="0">
            <wp:extent cx="4772025" cy="3600450"/>
            <wp:effectExtent l="19050" t="0" r="9525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四个对勾全部选中的情况下说明安装成功</w:t>
      </w:r>
      <w:r>
        <w:rPr>
          <w:rFonts w:hint="eastAsia"/>
        </w:rPr>
        <w:t>:</w:t>
      </w:r>
    </w:p>
    <w:p w:rsidR="00EE72F0" w:rsidRDefault="00CE0F53">
      <w:pPr>
        <w:pStyle w:val="a3"/>
        <w:ind w:firstLine="360"/>
      </w:pPr>
      <w:r>
        <w:rPr>
          <w:noProof/>
        </w:rPr>
        <w:drawing>
          <wp:inline distT="0" distB="0" distL="0" distR="0">
            <wp:extent cx="4829175" cy="3600450"/>
            <wp:effectExtent l="19050" t="0" r="9525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0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>
      <w:pPr>
        <w:pStyle w:val="a3"/>
        <w:numPr>
          <w:ilvl w:val="0"/>
          <w:numId w:val="12"/>
        </w:numPr>
        <w:ind w:firstLine="360"/>
      </w:pP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是否安装成功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的命令下输入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mysql -u root -p</w:t>
      </w:r>
    </w:p>
    <w:p w:rsidR="00EE72F0" w:rsidRDefault="00CE0F53">
      <w:pPr>
        <w:pStyle w:val="a3"/>
        <w:ind w:firstLine="360"/>
      </w:pPr>
      <w:r>
        <w:rPr>
          <w:noProof/>
        </w:rPr>
        <w:lastRenderedPageBreak/>
        <w:drawing>
          <wp:inline distT="0" distB="0" distL="0" distR="0">
            <wp:extent cx="6343650" cy="4067175"/>
            <wp:effectExtent l="19050" t="0" r="0" b="0"/>
            <wp:docPr id="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0671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3DC">
        <w:tab/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: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services.msc</w:t>
      </w:r>
      <w:r>
        <w:rPr>
          <w:rFonts w:hint="eastAsia"/>
        </w:rPr>
        <w:t>进入服务界面</w:t>
      </w:r>
      <w:r>
        <w:rPr>
          <w:rFonts w:hint="eastAsia"/>
        </w:rPr>
        <w:t>: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的窗口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输入</w:t>
      </w:r>
      <w:r>
        <w:rPr>
          <w:rFonts w:hint="eastAsia"/>
        </w:rPr>
        <w:t xml:space="preserve">:mysqld --skip-grant-tables </w:t>
      </w:r>
      <w:r>
        <w:rPr>
          <w:rFonts w:hint="eastAsia"/>
        </w:rPr>
        <w:t>回车</w:t>
      </w:r>
      <w:r>
        <w:rPr>
          <w:rFonts w:hint="eastAsia"/>
        </w:rPr>
        <w:t>.(</w:t>
      </w:r>
      <w:r>
        <w:rPr>
          <w:rFonts w:hint="eastAsia"/>
        </w:rPr>
        <w:t>相当于启动了一个</w:t>
      </w:r>
      <w:r>
        <w:rPr>
          <w:rFonts w:hint="eastAsia"/>
        </w:rPr>
        <w:t>MYSQL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跳过权限认证</w:t>
      </w:r>
      <w:r>
        <w:rPr>
          <w:rFonts w:hint="eastAsia"/>
        </w:rPr>
        <w:t>)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重新打开一个</w:t>
      </w:r>
      <w:r>
        <w:rPr>
          <w:rFonts w:hint="eastAsia"/>
        </w:rPr>
        <w:t>cmd</w:t>
      </w:r>
      <w:r>
        <w:rPr>
          <w:rFonts w:hint="eastAsia"/>
        </w:rPr>
        <w:t>的窗口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mysql -u root  -p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输入密码</w:t>
      </w:r>
      <w:r>
        <w:rPr>
          <w:rFonts w:hint="eastAsia"/>
        </w:rPr>
        <w:t xml:space="preserve">: </w:t>
      </w:r>
      <w:r>
        <w:rPr>
          <w:rFonts w:hint="eastAsia"/>
        </w:rPr>
        <w:t>直接回车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使用数据库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use mysql;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输入命令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update user set password = password('root123') where user='root';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关闭两个</w:t>
      </w:r>
      <w:r>
        <w:rPr>
          <w:rFonts w:hint="eastAsia"/>
        </w:rPr>
        <w:t>cmd</w:t>
      </w:r>
      <w:r>
        <w:rPr>
          <w:rFonts w:hint="eastAsia"/>
        </w:rPr>
        <w:t>的窗口</w:t>
      </w:r>
      <w:r>
        <w:rPr>
          <w:rFonts w:hint="eastAsia"/>
        </w:rPr>
        <w:t>: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在任务管理器中结束一个进程</w:t>
      </w:r>
      <w:r>
        <w:rPr>
          <w:rFonts w:hint="eastAsia"/>
        </w:rPr>
        <w:t>:mysqld.</w:t>
      </w:r>
    </w:p>
    <w:p w:rsidR="00EE72F0" w:rsidRDefault="005833DC">
      <w:pPr>
        <w:pStyle w:val="a3"/>
        <w:numPr>
          <w:ilvl w:val="0"/>
          <w:numId w:val="13"/>
        </w:numPr>
        <w:ind w:firstLine="360"/>
      </w:pPr>
      <w:r>
        <w:rPr>
          <w:rFonts w:hint="eastAsia"/>
        </w:rPr>
        <w:t>进入到服务界面</w:t>
      </w:r>
      <w:r>
        <w:rPr>
          <w:rFonts w:hint="eastAsia"/>
        </w:rPr>
        <w:t>:</w:t>
      </w: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.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MYSQL</w:t>
      </w:r>
      <w:r>
        <w:rPr>
          <w:rFonts w:hint="eastAsia"/>
        </w:rPr>
        <w:t>内部存储结构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一个软件对应一个数据库</w:t>
      </w:r>
      <w:r>
        <w:rPr>
          <w:rFonts w:hint="eastAsia"/>
        </w:rPr>
        <w:t>,</w:t>
      </w:r>
      <w:r>
        <w:rPr>
          <w:rFonts w:hint="eastAsia"/>
        </w:rPr>
        <w:t>在数据库内部可以存在多张表</w:t>
      </w:r>
      <w:r>
        <w:rPr>
          <w:rFonts w:hint="eastAsia"/>
        </w:rPr>
        <w:t>:</w:t>
      </w:r>
      <w:r>
        <w:rPr>
          <w:rFonts w:hint="eastAsia"/>
        </w:rPr>
        <w:t>一个实体类对应一张表</w:t>
      </w:r>
      <w:r>
        <w:rPr>
          <w:rFonts w:hint="eastAsia"/>
        </w:rPr>
        <w:t>.</w:t>
      </w:r>
      <w:r>
        <w:rPr>
          <w:rFonts w:hint="eastAsia"/>
        </w:rPr>
        <w:t>表中可以有多条记录的</w:t>
      </w:r>
      <w:r>
        <w:rPr>
          <w:rFonts w:hint="eastAsia"/>
        </w:rPr>
        <w:t>.</w:t>
      </w:r>
      <w:r>
        <w:rPr>
          <w:rFonts w:hint="eastAsia"/>
        </w:rPr>
        <w:t>一般情况下：一个类的实例对应一条记录</w:t>
      </w:r>
      <w:r>
        <w:rPr>
          <w:rFonts w:hint="eastAsia"/>
        </w:rPr>
        <w:t>.</w:t>
      </w:r>
    </w:p>
    <w:p w:rsidR="00EE72F0" w:rsidRDefault="005833DC">
      <w:pPr>
        <w:pStyle w:val="2"/>
        <w:tabs>
          <w:tab w:val="clear" w:pos="4112"/>
        </w:tabs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SQL</w:t>
      </w:r>
      <w:r>
        <w:rPr>
          <w:rFonts w:hint="eastAsia"/>
        </w:rPr>
        <w:t>的概述</w:t>
      </w:r>
      <w:r>
        <w:rPr>
          <w:rFonts w:hint="eastAsia"/>
        </w:rPr>
        <w:t>:</w:t>
      </w:r>
    </w:p>
    <w:p w:rsidR="00EE72F0" w:rsidRDefault="005833DC">
      <w:pPr>
        <w:pStyle w:val="4"/>
        <w:ind w:firstLine="562"/>
      </w:pPr>
      <w:r>
        <w:rPr>
          <w:rFonts w:hint="eastAsia"/>
        </w:rPr>
        <w:t>什么是</w:t>
      </w:r>
      <w:r>
        <w:rPr>
          <w:rFonts w:hint="eastAsia"/>
        </w:rPr>
        <w:t>SQL: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SQL:Structured Query Language.</w:t>
      </w:r>
      <w:r>
        <w:rPr>
          <w:rFonts w:hint="eastAsia"/>
        </w:rPr>
        <w:t>结构化查询语言</w:t>
      </w:r>
      <w:r>
        <w:rPr>
          <w:rFonts w:hint="eastAsia"/>
        </w:rPr>
        <w:t>.</w:t>
      </w:r>
    </w:p>
    <w:p w:rsidR="00EE72F0" w:rsidRDefault="005833DC">
      <w:pPr>
        <w:pStyle w:val="4"/>
        <w:ind w:firstLine="562"/>
      </w:pPr>
      <w:r>
        <w:rPr>
          <w:rFonts w:hint="eastAsia"/>
        </w:rPr>
        <w:t>SQL</w:t>
      </w:r>
      <w:r>
        <w:rPr>
          <w:rFonts w:hint="eastAsia"/>
        </w:rPr>
        <w:t>的特性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非过程性语言</w:t>
      </w:r>
      <w:r>
        <w:rPr>
          <w:rFonts w:hint="eastAsia"/>
        </w:rPr>
        <w:t>:</w:t>
      </w:r>
    </w:p>
    <w:p w:rsidR="00052079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过程性语言</w:t>
      </w:r>
      <w:r>
        <w:rPr>
          <w:rFonts w:hint="eastAsia"/>
        </w:rPr>
        <w:t>:</w:t>
      </w:r>
      <w:r>
        <w:rPr>
          <w:rFonts w:hint="eastAsia"/>
        </w:rPr>
        <w:t>一条语句的执行需要依赖其他的语句</w:t>
      </w:r>
      <w:r>
        <w:rPr>
          <w:rFonts w:hint="eastAsia"/>
        </w:rPr>
        <w:t>.</w:t>
      </w:r>
      <w:r w:rsidR="00052079">
        <w:rPr>
          <w:rFonts w:hint="eastAsia"/>
        </w:rPr>
        <w:t xml:space="preserve">   </w:t>
      </w:r>
    </w:p>
    <w:p w:rsidR="00EE72F0" w:rsidRDefault="00052079" w:rsidP="00CE0F53">
      <w:pPr>
        <w:pStyle w:val="a3"/>
        <w:ind w:firstLineChars="431" w:firstLine="776"/>
      </w:pPr>
      <w:r>
        <w:rPr>
          <w:rFonts w:hint="eastAsia"/>
        </w:rPr>
        <w:t>示例：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if(i &lt; 3){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语句</w:t>
      </w:r>
      <w:r>
        <w:rPr>
          <w:rFonts w:hint="eastAsia"/>
        </w:rPr>
        <w:t>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}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非过程性语言</w:t>
      </w:r>
      <w:r>
        <w:rPr>
          <w:rFonts w:hint="eastAsia"/>
        </w:rPr>
        <w:t>:</w:t>
      </w:r>
      <w:r>
        <w:rPr>
          <w:rFonts w:hint="eastAsia"/>
        </w:rPr>
        <w:t>一条语句的执行</w:t>
      </w:r>
      <w:r>
        <w:rPr>
          <w:rFonts w:hint="eastAsia"/>
        </w:rPr>
        <w:t>,</w:t>
      </w:r>
      <w:r>
        <w:rPr>
          <w:rFonts w:hint="eastAsia"/>
        </w:rPr>
        <w:t>就会有一个结果</w:t>
      </w:r>
      <w:r>
        <w:rPr>
          <w:rFonts w:hint="eastAsia"/>
        </w:rPr>
        <w:t>.</w:t>
      </w:r>
      <w:r>
        <w:rPr>
          <w:rFonts w:hint="eastAsia"/>
        </w:rPr>
        <w:t>不需要依赖其他语句</w:t>
      </w:r>
      <w:r>
        <w:rPr>
          <w:rFonts w:hint="eastAsia"/>
        </w:rPr>
        <w:t>.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0"/>
      </w:pPr>
      <w:r>
        <w:rPr>
          <w:rFonts w:hint="eastAsia"/>
        </w:rPr>
        <w:t>为了增强</w:t>
      </w:r>
      <w:r>
        <w:rPr>
          <w:rFonts w:hint="eastAsia"/>
        </w:rPr>
        <w:t>SQL</w:t>
      </w:r>
      <w:r>
        <w:rPr>
          <w:rFonts w:hint="eastAsia"/>
        </w:rPr>
        <w:t>语言能力</w:t>
      </w:r>
      <w:r>
        <w:rPr>
          <w:rFonts w:hint="eastAsia"/>
        </w:rPr>
        <w:t>,</w:t>
      </w:r>
      <w:r>
        <w:rPr>
          <w:rFonts w:hint="eastAsia"/>
        </w:rPr>
        <w:t>各个数据库生产商增强了</w:t>
      </w:r>
      <w:r>
        <w:rPr>
          <w:rFonts w:hint="eastAsia"/>
        </w:rPr>
        <w:t>SQL</w:t>
      </w:r>
      <w:r>
        <w:rPr>
          <w:rFonts w:hint="eastAsia"/>
        </w:rPr>
        <w:t>语言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Oracle</w:t>
      </w:r>
      <w:r>
        <w:rPr>
          <w:rFonts w:hint="eastAsia"/>
        </w:rPr>
        <w:t>数据库中提供了</w:t>
      </w:r>
      <w:r>
        <w:rPr>
          <w:rFonts w:hint="eastAsia"/>
        </w:rPr>
        <w:t>PL/SQL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SQL Server:T-SQL.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4"/>
        <w:ind w:firstLine="562"/>
      </w:pPr>
      <w:r>
        <w:rPr>
          <w:rFonts w:hint="eastAsia"/>
        </w:rPr>
        <w:t>SQL</w:t>
      </w:r>
      <w:r w:rsidR="007E75D4">
        <w:rPr>
          <w:rFonts w:hint="eastAsia"/>
        </w:rPr>
        <w:t>语法</w:t>
      </w:r>
      <w:r>
        <w:rPr>
          <w:rFonts w:hint="eastAsia"/>
        </w:rPr>
        <w:t>的分类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1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>* DDL</w:t>
      </w:r>
      <w:r>
        <w:rPr>
          <w:rFonts w:hint="eastAsia"/>
          <w:b/>
          <w:color w:val="2E74B5"/>
          <w:highlight w:val="yellow"/>
        </w:rPr>
        <w:tab/>
        <w:t>:Data Definition Language.</w:t>
      </w:r>
      <w:r>
        <w:rPr>
          <w:rFonts w:hint="eastAsia"/>
          <w:b/>
          <w:color w:val="2E74B5"/>
          <w:highlight w:val="yellow"/>
        </w:rPr>
        <w:t>数据定义语言</w:t>
      </w:r>
      <w:r>
        <w:rPr>
          <w:rFonts w:hint="eastAsia"/>
          <w:b/>
          <w:color w:val="2E74B5"/>
          <w:highlight w:val="yellow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 xml:space="preserve">* create </w:t>
      </w:r>
      <w:r>
        <w:rPr>
          <w:rFonts w:hint="eastAsia"/>
          <w:b/>
          <w:color w:val="2E74B5"/>
          <w:highlight w:val="yellow"/>
        </w:rPr>
        <w:t>、</w:t>
      </w:r>
      <w:r>
        <w:rPr>
          <w:rFonts w:hint="eastAsia"/>
          <w:b/>
          <w:color w:val="2E74B5"/>
          <w:highlight w:val="yellow"/>
        </w:rPr>
        <w:t>alter</w:t>
      </w:r>
      <w:r>
        <w:rPr>
          <w:rFonts w:hint="eastAsia"/>
          <w:b/>
          <w:color w:val="2E74B5"/>
          <w:highlight w:val="yellow"/>
        </w:rPr>
        <w:t>、</w:t>
      </w:r>
      <w:r>
        <w:rPr>
          <w:rFonts w:hint="eastAsia"/>
          <w:b/>
          <w:color w:val="2E74B5"/>
          <w:highlight w:val="yellow"/>
        </w:rPr>
        <w:t>drop ...</w:t>
      </w:r>
    </w:p>
    <w:p w:rsidR="00EE72F0" w:rsidRDefault="00EE72F0" w:rsidP="00CE0F53">
      <w:pPr>
        <w:pStyle w:val="a3"/>
        <w:ind w:firstLineChars="431" w:firstLine="779"/>
        <w:rPr>
          <w:b/>
          <w:color w:val="2E74B5"/>
          <w:highlight w:val="yellow"/>
        </w:rPr>
      </w:pPr>
    </w:p>
    <w:p w:rsidR="00EE72F0" w:rsidRDefault="005833DC">
      <w:pPr>
        <w:pStyle w:val="a3"/>
        <w:ind w:firstLine="361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>* DML</w:t>
      </w:r>
      <w:r>
        <w:rPr>
          <w:rFonts w:hint="eastAsia"/>
          <w:b/>
          <w:color w:val="2E74B5"/>
          <w:highlight w:val="yellow"/>
        </w:rPr>
        <w:tab/>
        <w:t>:Data Manipulation Language.</w:t>
      </w:r>
      <w:r>
        <w:rPr>
          <w:rFonts w:hint="eastAsia"/>
          <w:b/>
          <w:color w:val="2E74B5"/>
          <w:highlight w:val="yellow"/>
        </w:rPr>
        <w:t>数据处理语言</w:t>
      </w:r>
      <w:r>
        <w:rPr>
          <w:rFonts w:hint="eastAsia"/>
          <w:b/>
          <w:color w:val="2E74B5"/>
          <w:highlight w:val="yellow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 xml:space="preserve">* update </w:t>
      </w:r>
      <w:r>
        <w:rPr>
          <w:rFonts w:hint="eastAsia"/>
          <w:b/>
          <w:color w:val="2E74B5"/>
          <w:highlight w:val="yellow"/>
        </w:rPr>
        <w:t>、</w:t>
      </w:r>
      <w:r>
        <w:rPr>
          <w:rFonts w:hint="eastAsia"/>
          <w:b/>
          <w:color w:val="2E74B5"/>
          <w:highlight w:val="yellow"/>
        </w:rPr>
        <w:t xml:space="preserve"> insert </w:t>
      </w:r>
      <w:r>
        <w:rPr>
          <w:rFonts w:hint="eastAsia"/>
          <w:b/>
          <w:color w:val="2E74B5"/>
          <w:highlight w:val="yellow"/>
        </w:rPr>
        <w:t>、</w:t>
      </w:r>
      <w:r>
        <w:rPr>
          <w:rFonts w:hint="eastAsia"/>
          <w:b/>
          <w:color w:val="2E74B5"/>
          <w:highlight w:val="yellow"/>
        </w:rPr>
        <w:t xml:space="preserve"> delete...</w:t>
      </w:r>
    </w:p>
    <w:p w:rsidR="00EE72F0" w:rsidRDefault="00EE72F0" w:rsidP="00CE0F53">
      <w:pPr>
        <w:pStyle w:val="a3"/>
        <w:ind w:firstLineChars="431" w:firstLine="779"/>
        <w:rPr>
          <w:b/>
          <w:color w:val="2E74B5"/>
          <w:highlight w:val="yellow"/>
        </w:rPr>
      </w:pPr>
    </w:p>
    <w:p w:rsidR="00EE72F0" w:rsidRDefault="005833DC">
      <w:pPr>
        <w:pStyle w:val="a3"/>
        <w:ind w:firstLine="361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>* DCL</w:t>
      </w:r>
      <w:r>
        <w:rPr>
          <w:rFonts w:hint="eastAsia"/>
          <w:b/>
          <w:color w:val="2E74B5"/>
          <w:highlight w:val="yellow"/>
        </w:rPr>
        <w:tab/>
        <w:t>:Data Control Language.</w:t>
      </w:r>
      <w:r>
        <w:rPr>
          <w:rFonts w:hint="eastAsia"/>
          <w:b/>
          <w:color w:val="2E74B5"/>
          <w:highlight w:val="yellow"/>
        </w:rPr>
        <w:t>数据控制语言</w:t>
      </w:r>
      <w:r>
        <w:rPr>
          <w:rFonts w:hint="eastAsia"/>
          <w:b/>
          <w:color w:val="2E74B5"/>
          <w:highlight w:val="yellow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 xml:space="preserve">* if </w:t>
      </w:r>
      <w:r>
        <w:rPr>
          <w:rFonts w:hint="eastAsia"/>
          <w:b/>
          <w:color w:val="2E74B5"/>
          <w:highlight w:val="yellow"/>
        </w:rPr>
        <w:t>、</w:t>
      </w:r>
      <w:r>
        <w:rPr>
          <w:rFonts w:hint="eastAsia"/>
          <w:b/>
          <w:color w:val="2E74B5"/>
          <w:highlight w:val="yellow"/>
        </w:rPr>
        <w:t>grant...</w:t>
      </w:r>
    </w:p>
    <w:p w:rsidR="00EE72F0" w:rsidRDefault="00EE72F0" w:rsidP="00CE0F53">
      <w:pPr>
        <w:pStyle w:val="a3"/>
        <w:ind w:firstLineChars="431" w:firstLine="779"/>
        <w:rPr>
          <w:b/>
          <w:color w:val="2E74B5"/>
          <w:highlight w:val="yellow"/>
        </w:rPr>
      </w:pPr>
    </w:p>
    <w:p w:rsidR="00EE72F0" w:rsidRDefault="005833DC">
      <w:pPr>
        <w:pStyle w:val="a3"/>
        <w:ind w:firstLine="361"/>
        <w:rPr>
          <w:b/>
          <w:color w:val="2E74B5"/>
          <w:highlight w:val="yellow"/>
        </w:rPr>
      </w:pPr>
      <w:r>
        <w:rPr>
          <w:rFonts w:hint="eastAsia"/>
          <w:b/>
          <w:color w:val="2E74B5"/>
          <w:highlight w:val="yellow"/>
        </w:rPr>
        <w:t>* DQL</w:t>
      </w:r>
      <w:r>
        <w:rPr>
          <w:rFonts w:hint="eastAsia"/>
          <w:b/>
          <w:color w:val="2E74B5"/>
          <w:highlight w:val="yellow"/>
        </w:rPr>
        <w:tab/>
        <w:t>:Data Query Language.</w:t>
      </w:r>
      <w:r>
        <w:rPr>
          <w:rFonts w:hint="eastAsia"/>
          <w:b/>
          <w:color w:val="2E74B5"/>
          <w:highlight w:val="yellow"/>
        </w:rPr>
        <w:t>数据查询语言</w:t>
      </w:r>
      <w:r>
        <w:rPr>
          <w:rFonts w:hint="eastAsia"/>
          <w:b/>
          <w:color w:val="2E74B5"/>
          <w:highlight w:val="yellow"/>
        </w:rPr>
        <w:t>.</w:t>
      </w:r>
      <w:r>
        <w:rPr>
          <w:b/>
          <w:color w:val="2E74B5"/>
          <w:highlight w:val="yellow"/>
        </w:rPr>
        <w:tab/>
      </w:r>
      <w:r>
        <w:rPr>
          <w:b/>
          <w:color w:val="2E74B5"/>
          <w:highlight w:val="yellow"/>
        </w:rPr>
        <w:tab/>
      </w:r>
    </w:p>
    <w:p w:rsidR="00EE72F0" w:rsidRDefault="005833DC" w:rsidP="00CE0F53">
      <w:pPr>
        <w:pStyle w:val="a3"/>
        <w:ind w:firstLineChars="431" w:firstLine="779"/>
        <w:rPr>
          <w:b/>
          <w:color w:val="2E74B5"/>
        </w:rPr>
      </w:pPr>
      <w:r>
        <w:rPr>
          <w:rFonts w:hint="eastAsia"/>
          <w:b/>
          <w:color w:val="2E74B5"/>
          <w:highlight w:val="yellow"/>
        </w:rPr>
        <w:t>* select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lastRenderedPageBreak/>
        <w:t>SQL</w:t>
      </w:r>
      <w:r>
        <w:rPr>
          <w:rFonts w:hint="eastAsia"/>
        </w:rPr>
        <w:t>对数据库进行操作</w:t>
      </w:r>
      <w:r>
        <w:rPr>
          <w:rFonts w:hint="eastAsia"/>
        </w:rPr>
        <w:t>:(CRUD)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创建数据库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create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[character set </w:t>
      </w:r>
      <w:r>
        <w:rPr>
          <w:rFonts w:hint="eastAsia"/>
        </w:rPr>
        <w:t>字符集</w:t>
      </w:r>
      <w:r>
        <w:rPr>
          <w:rFonts w:hint="eastAsia"/>
        </w:rPr>
        <w:t xml:space="preserve"> collate </w:t>
      </w:r>
      <w:r>
        <w:rPr>
          <w:rFonts w:hint="eastAsia"/>
        </w:rPr>
        <w:t>字符集校对规则</w:t>
      </w:r>
      <w:r>
        <w:rPr>
          <w:rFonts w:hint="eastAsia"/>
        </w:rPr>
        <w:t>];</w:t>
      </w:r>
    </w:p>
    <w:p w:rsidR="00EE72F0" w:rsidRDefault="00EE72F0">
      <w:pPr>
        <w:pStyle w:val="a3"/>
        <w:ind w:firstLine="360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创建一个数据库名称为</w:t>
      </w:r>
      <w:r>
        <w:rPr>
          <w:rFonts w:hint="eastAsia"/>
          <w:b/>
          <w:bCs/>
        </w:rPr>
        <w:t>mydb1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create database mydb1;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创建一个使用</w:t>
      </w:r>
      <w:r>
        <w:rPr>
          <w:rFonts w:hint="eastAsia"/>
          <w:b/>
          <w:bCs/>
        </w:rPr>
        <w:t>utf8</w:t>
      </w:r>
      <w:r>
        <w:rPr>
          <w:rFonts w:hint="eastAsia"/>
          <w:b/>
          <w:bCs/>
        </w:rPr>
        <w:t>字符集的</w:t>
      </w:r>
      <w:r>
        <w:rPr>
          <w:rFonts w:hint="eastAsia"/>
          <w:b/>
          <w:bCs/>
        </w:rPr>
        <w:t>mydb2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create database mydb2 character set utf8;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创建一个使用</w:t>
      </w:r>
      <w:r>
        <w:rPr>
          <w:rFonts w:hint="eastAsia"/>
          <w:b/>
          <w:bCs/>
        </w:rPr>
        <w:t>utf8</w:t>
      </w:r>
      <w:r>
        <w:rPr>
          <w:rFonts w:hint="eastAsia"/>
          <w:b/>
          <w:bCs/>
        </w:rPr>
        <w:t>字符集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并带有校对规则的</w:t>
      </w:r>
      <w:r>
        <w:rPr>
          <w:rFonts w:hint="eastAsia"/>
          <w:b/>
          <w:bCs/>
        </w:rPr>
        <w:t>mydb3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create database mydb3 character set utf8 collate utf8_bin;</w:t>
      </w:r>
    </w:p>
    <w:p w:rsidR="00EE72F0" w:rsidRDefault="005833DC">
      <w:pPr>
        <w:pStyle w:val="4"/>
        <w:ind w:firstLine="562"/>
      </w:pPr>
      <w:r>
        <w:rPr>
          <w:rFonts w:hint="eastAsia"/>
        </w:rPr>
        <w:t>查看数据库：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查看数据库服务器中有哪些数据库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show databases;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a3"/>
        <w:ind w:firstLine="360"/>
      </w:pPr>
      <w:r>
        <w:rPr>
          <w:rFonts w:hint="eastAsia"/>
        </w:rPr>
        <w:t>查看数据库的定义的细节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show create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查看当前数据库服务器中有哪些数据库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show databases;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查看前面创建的</w:t>
      </w:r>
      <w:r>
        <w:rPr>
          <w:rFonts w:hint="eastAsia"/>
          <w:b/>
          <w:bCs/>
        </w:rPr>
        <w:t>mydb2</w:t>
      </w:r>
      <w:r>
        <w:rPr>
          <w:rFonts w:hint="eastAsia"/>
          <w:b/>
          <w:bCs/>
        </w:rPr>
        <w:t>数据库定义信息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show create database mydb2;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删除数据库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删除某个数据库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drop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删除前面创建的</w:t>
      </w:r>
      <w:r>
        <w:rPr>
          <w:rFonts w:hint="eastAsia"/>
          <w:b/>
          <w:bCs/>
        </w:rPr>
        <w:t>mydb1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drop database mydb1;</w:t>
      </w:r>
    </w:p>
    <w:p w:rsidR="00EE72F0" w:rsidRDefault="005833DC">
      <w:pPr>
        <w:pStyle w:val="4"/>
        <w:ind w:firstLine="562"/>
      </w:pPr>
      <w:r>
        <w:rPr>
          <w:rFonts w:hint="eastAsia"/>
        </w:rPr>
        <w:lastRenderedPageBreak/>
        <w:t>修改数据库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修改数据库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修改之前创建的</w:t>
      </w:r>
      <w:r>
        <w:rPr>
          <w:rFonts w:hint="eastAsia"/>
          <w:b/>
          <w:bCs/>
        </w:rPr>
        <w:t>mydb2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将字符集改为</w:t>
      </w:r>
      <w:r>
        <w:rPr>
          <w:rFonts w:hint="eastAsia"/>
          <w:b/>
          <w:bCs/>
        </w:rPr>
        <w:t>gbk.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database mydb2 character set gbk;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切换数据库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切换数据库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use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EE72F0" w:rsidRDefault="005833DC">
      <w:pPr>
        <w:pStyle w:val="4"/>
        <w:ind w:firstLine="562"/>
      </w:pPr>
      <w:r>
        <w:rPr>
          <w:rFonts w:hint="eastAsia"/>
        </w:rPr>
        <w:t>显示当前正在使用的数据库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查看当前正在使用的数据库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select database();</w:t>
      </w:r>
    </w:p>
    <w:p w:rsidR="00EE72F0" w:rsidRDefault="005833DC">
      <w:r>
        <w:rPr>
          <w:rFonts w:hint="eastAsia"/>
        </w:rPr>
        <w:t>---------------------------------------------------</w:t>
      </w:r>
      <w:r w:rsidR="00735006">
        <w:rPr>
          <w:rFonts w:hint="eastAsia"/>
        </w:rPr>
        <w:t>以上</w:t>
      </w:r>
      <w:r>
        <w:rPr>
          <w:rFonts w:hint="eastAsia"/>
        </w:rPr>
        <w:t>属于</w:t>
      </w:r>
      <w:r>
        <w:rPr>
          <w:rFonts w:hint="eastAsia"/>
        </w:rPr>
        <w:t>DDL</w:t>
      </w:r>
      <w:r>
        <w:rPr>
          <w:rFonts w:hint="eastAsia"/>
        </w:rPr>
        <w:t>语句</w:t>
      </w:r>
      <w:r>
        <w:rPr>
          <w:rFonts w:hint="eastAsia"/>
        </w:rPr>
        <w:t>------------------------------------------------------------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SQL</w:t>
      </w:r>
      <w:r>
        <w:rPr>
          <w:rFonts w:hint="eastAsia"/>
        </w:rPr>
        <w:t>语句对数据库中</w:t>
      </w:r>
      <w:r w:rsidRPr="00007854">
        <w:rPr>
          <w:rFonts w:hint="eastAsia"/>
          <w:color w:val="FF0000"/>
        </w:rPr>
        <w:t>表</w:t>
      </w:r>
      <w:r>
        <w:rPr>
          <w:rFonts w:hint="eastAsia"/>
        </w:rPr>
        <w:t>进行操作</w:t>
      </w:r>
      <w:r>
        <w:rPr>
          <w:rFonts w:hint="eastAsia"/>
        </w:rPr>
        <w:t>:(CRUD)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create table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..)</w:t>
      </w:r>
      <w:r w:rsidR="00E30692">
        <w:rPr>
          <w:rFonts w:hint="eastAsia"/>
        </w:rPr>
        <w:t>[</w:t>
      </w:r>
      <w:r>
        <w:rPr>
          <w:rFonts w:hint="eastAsia"/>
        </w:rPr>
        <w:t xml:space="preserve">character set </w:t>
      </w:r>
      <w:r>
        <w:rPr>
          <w:rFonts w:hint="eastAsia"/>
        </w:rPr>
        <w:t>字符集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 w:rsidR="00E30692">
        <w:rPr>
          <w:rFonts w:hint="eastAsia"/>
        </w:rPr>
        <w:t>]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0"/>
      </w:pPr>
      <w:r>
        <w:rPr>
          <w:rFonts w:hint="eastAsia"/>
        </w:rPr>
        <w:t>一般情况下有一个实体</w:t>
      </w:r>
      <w:r>
        <w:rPr>
          <w:rFonts w:hint="eastAsia"/>
        </w:rPr>
        <w:t>,</w:t>
      </w:r>
      <w:r>
        <w:rPr>
          <w:rFonts w:hint="eastAsia"/>
        </w:rPr>
        <w:t>一般就会创建一个表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public class User{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private int id;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private String username;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private String password;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private double salary;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private int age;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}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0"/>
      </w:pPr>
      <w:r>
        <w:rPr>
          <w:rFonts w:hint="eastAsia"/>
        </w:rPr>
        <w:lastRenderedPageBreak/>
        <w:t>MYSQL</w:t>
      </w:r>
      <w:r>
        <w:rPr>
          <w:rFonts w:hint="eastAsia"/>
        </w:rPr>
        <w:t>常用的数据类型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 w:rsidRPr="0016034A">
        <w:rPr>
          <w:rFonts w:hint="eastAsia"/>
          <w:color w:val="FF0000"/>
        </w:rPr>
        <w:t>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6034A">
        <w:rPr>
          <w:rFonts w:hint="eastAsia"/>
          <w:color w:val="FF0000"/>
        </w:rPr>
        <w:t>MYSQL</w:t>
      </w:r>
    </w:p>
    <w:p w:rsidR="00EE72F0" w:rsidRDefault="005833DC">
      <w:pPr>
        <w:pStyle w:val="a3"/>
        <w:ind w:firstLine="360"/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char/varchar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char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varchar</w:t>
      </w:r>
      <w:r>
        <w:rPr>
          <w:rFonts w:hint="eastAsia"/>
          <w:b/>
          <w:bCs/>
          <w:color w:val="0000FF"/>
        </w:rPr>
        <w:t>的区别</w:t>
      </w:r>
      <w:r>
        <w:rPr>
          <w:rFonts w:hint="eastAsia"/>
          <w:b/>
          <w:bCs/>
          <w:color w:val="0000FF"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char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代表的是固定长度的字符串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定义数据库中某个字段类型为</w:t>
      </w:r>
      <w:r>
        <w:rPr>
          <w:rFonts w:hint="eastAsia"/>
          <w:b/>
          <w:bCs/>
          <w:color w:val="0000FF"/>
        </w:rPr>
        <w:t>char(8).</w:t>
      </w:r>
      <w:r>
        <w:rPr>
          <w:rFonts w:hint="eastAsia"/>
          <w:b/>
          <w:bCs/>
          <w:color w:val="0000FF"/>
        </w:rPr>
        <w:t>存入一个</w:t>
      </w:r>
      <w:r>
        <w:rPr>
          <w:rFonts w:hint="eastAsia"/>
          <w:b/>
          <w:bCs/>
          <w:color w:val="0000FF"/>
        </w:rPr>
        <w:t>hello.</w:t>
      </w:r>
      <w:r>
        <w:rPr>
          <w:rFonts w:hint="eastAsia"/>
          <w:b/>
          <w:bCs/>
          <w:color w:val="0000FF"/>
        </w:rPr>
        <w:t>那么在</w:t>
      </w:r>
      <w:r>
        <w:rPr>
          <w:rFonts w:hint="eastAsia"/>
          <w:b/>
          <w:bCs/>
          <w:color w:val="0000FF"/>
        </w:rPr>
        <w:t>hello</w:t>
      </w:r>
      <w:r>
        <w:rPr>
          <w:rFonts w:hint="eastAsia"/>
          <w:b/>
          <w:bCs/>
          <w:color w:val="0000FF"/>
        </w:rPr>
        <w:t>字符串后面添加</w:t>
      </w:r>
      <w:r>
        <w:rPr>
          <w:rFonts w:hint="eastAsia"/>
          <w:b/>
          <w:bCs/>
          <w:color w:val="0000FF"/>
        </w:rPr>
        <w:t>3</w:t>
      </w:r>
      <w:r>
        <w:rPr>
          <w:rFonts w:hint="eastAsia"/>
          <w:b/>
          <w:bCs/>
          <w:color w:val="0000FF"/>
        </w:rPr>
        <w:t>个空格进行补齐</w:t>
      </w:r>
      <w:r>
        <w:rPr>
          <w:rFonts w:hint="eastAsia"/>
          <w:b/>
          <w:bCs/>
          <w:color w:val="0000FF"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varchar:</w:t>
      </w:r>
      <w:r>
        <w:rPr>
          <w:rFonts w:hint="eastAsia"/>
          <w:b/>
          <w:bCs/>
          <w:color w:val="0000FF"/>
        </w:rPr>
        <w:t>代表的是可变长度的字符串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定义数据库中某个字段类型为</w:t>
      </w:r>
      <w:r>
        <w:rPr>
          <w:rFonts w:hint="eastAsia"/>
          <w:b/>
          <w:bCs/>
          <w:color w:val="0000FF"/>
        </w:rPr>
        <w:t>varchar(8).</w:t>
      </w:r>
      <w:r>
        <w:rPr>
          <w:rFonts w:hint="eastAsia"/>
          <w:b/>
          <w:bCs/>
          <w:color w:val="0000FF"/>
        </w:rPr>
        <w:t>存入一个</w:t>
      </w:r>
      <w:r>
        <w:rPr>
          <w:rFonts w:hint="eastAsia"/>
          <w:b/>
          <w:bCs/>
          <w:color w:val="0000FF"/>
        </w:rPr>
        <w:t>hello.</w:t>
      </w:r>
      <w:r>
        <w:rPr>
          <w:rFonts w:hint="eastAsia"/>
          <w:b/>
          <w:bCs/>
          <w:color w:val="0000FF"/>
        </w:rPr>
        <w:t>那么存入数据库就是</w:t>
      </w:r>
      <w:r>
        <w:rPr>
          <w:rFonts w:hint="eastAsia"/>
          <w:b/>
          <w:bCs/>
          <w:color w:val="0000FF"/>
        </w:rPr>
        <w:t>hello</w:t>
      </w:r>
      <w:r>
        <w:rPr>
          <w:rFonts w:hint="eastAsia"/>
          <w:b/>
          <w:bCs/>
          <w:color w:val="0000FF"/>
        </w:rPr>
        <w:t>这个字符串</w:t>
      </w:r>
      <w:r>
        <w:rPr>
          <w:rFonts w:hint="eastAsia"/>
          <w:b/>
          <w:bCs/>
          <w:color w:val="0000FF"/>
        </w:rPr>
        <w:t>.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byte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TINYINT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short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SMALLINT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int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INT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long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BIGINT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float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FLOAT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double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DOUBLE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boolean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BIT</w:t>
      </w:r>
    </w:p>
    <w:p w:rsidR="00EE72F0" w:rsidRDefault="005833DC">
      <w:pPr>
        <w:pStyle w:val="a3"/>
        <w:ind w:firstLine="360"/>
        <w:rPr>
          <w:color w:val="000000"/>
        </w:rPr>
      </w:pPr>
      <w:r>
        <w:rPr>
          <w:rFonts w:hint="eastAsia"/>
          <w:color w:val="000000"/>
        </w:rPr>
        <w:t>Date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DATE/TIME/DATETIME/TIMESTAMP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* datetime</w:t>
      </w:r>
      <w:r>
        <w:rPr>
          <w:rFonts w:hint="eastAsia"/>
          <w:b/>
          <w:bCs/>
          <w:color w:val="0000FF"/>
          <w:shd w:val="clear" w:color="FFFFFF" w:fill="D9D9D9"/>
        </w:rPr>
        <w:t>与</w:t>
      </w:r>
      <w:r>
        <w:rPr>
          <w:rFonts w:hint="eastAsia"/>
          <w:b/>
          <w:bCs/>
          <w:color w:val="0000FF"/>
          <w:shd w:val="clear" w:color="FFFFFF" w:fill="D9D9D9"/>
        </w:rPr>
        <w:t>timestamp</w:t>
      </w:r>
      <w:r>
        <w:rPr>
          <w:rFonts w:hint="eastAsia"/>
          <w:b/>
          <w:bCs/>
          <w:color w:val="0000FF"/>
          <w:shd w:val="clear" w:color="FFFFFF" w:fill="D9D9D9"/>
        </w:rPr>
        <w:t>区别</w:t>
      </w:r>
      <w:r>
        <w:rPr>
          <w:rFonts w:hint="eastAsia"/>
          <w:b/>
          <w:bCs/>
          <w:color w:val="0000FF"/>
          <w:shd w:val="clear" w:color="FFFFFF" w:fill="D9D9D9"/>
        </w:rPr>
        <w:t>?</w:t>
      </w:r>
    </w:p>
    <w:p w:rsidR="00EE72F0" w:rsidRDefault="005833DC" w:rsidP="00CE0F53">
      <w:pPr>
        <w:pStyle w:val="a3"/>
        <w:ind w:firstLineChars="662" w:firstLine="1196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* datetime</w:t>
      </w:r>
      <w:r>
        <w:rPr>
          <w:rFonts w:hint="eastAsia"/>
          <w:b/>
          <w:bCs/>
          <w:color w:val="0000FF"/>
          <w:shd w:val="clear" w:color="FFFFFF" w:fill="D9D9D9"/>
        </w:rPr>
        <w:tab/>
        <w:t>:</w:t>
      </w:r>
      <w:r>
        <w:rPr>
          <w:rFonts w:hint="eastAsia"/>
          <w:b/>
          <w:bCs/>
          <w:color w:val="0000FF"/>
          <w:shd w:val="clear" w:color="FFFFFF" w:fill="D9D9D9"/>
        </w:rPr>
        <w:t>既有日期又有时间的日期类型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  <w:r>
        <w:rPr>
          <w:rFonts w:hint="eastAsia"/>
          <w:b/>
          <w:bCs/>
          <w:color w:val="0000FF"/>
          <w:shd w:val="clear" w:color="FFFFFF" w:fill="D9D9D9"/>
        </w:rPr>
        <w:t>必须手动传入一个日期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* timestamp</w:t>
      </w:r>
      <w:r>
        <w:rPr>
          <w:rFonts w:hint="eastAsia"/>
          <w:b/>
          <w:bCs/>
          <w:color w:val="0000FF"/>
          <w:shd w:val="clear" w:color="FFFFFF" w:fill="D9D9D9"/>
        </w:rPr>
        <w:tab/>
        <w:t>:</w:t>
      </w:r>
      <w:r>
        <w:rPr>
          <w:rFonts w:hint="eastAsia"/>
          <w:b/>
          <w:bCs/>
          <w:color w:val="0000FF"/>
          <w:shd w:val="clear" w:color="FFFFFF" w:fill="D9D9D9"/>
        </w:rPr>
        <w:t>既有日期又有时间的日期类型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  <w:r>
        <w:rPr>
          <w:rFonts w:hint="eastAsia"/>
          <w:b/>
          <w:bCs/>
          <w:color w:val="0000FF"/>
          <w:shd w:val="clear" w:color="FFFFFF" w:fill="D9D9D9"/>
        </w:rPr>
        <w:t>如果没有给这个列设置值</w:t>
      </w:r>
      <w:r>
        <w:rPr>
          <w:rFonts w:hint="eastAsia"/>
          <w:b/>
          <w:bCs/>
          <w:color w:val="0000FF"/>
          <w:shd w:val="clear" w:color="FFFFFF" w:fill="D9D9D9"/>
        </w:rPr>
        <w:t>,</w:t>
      </w:r>
      <w:r>
        <w:rPr>
          <w:rFonts w:hint="eastAsia"/>
          <w:b/>
          <w:bCs/>
          <w:color w:val="0000FF"/>
          <w:shd w:val="clear" w:color="FFFFFF" w:fill="D9D9D9"/>
        </w:rPr>
        <w:t>采用系统的当前的时间存入到这个列上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>
      <w:pPr>
        <w:pStyle w:val="a3"/>
        <w:ind w:firstLine="361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File</w:t>
      </w:r>
      <w:r>
        <w:rPr>
          <w:rFonts w:hint="eastAsia"/>
          <w:b/>
          <w:bCs/>
          <w:color w:val="0000FF"/>
          <w:shd w:val="clear" w:color="FFFFFF" w:fill="D9D9D9"/>
        </w:rPr>
        <w:tab/>
      </w:r>
      <w:r>
        <w:rPr>
          <w:rFonts w:hint="eastAsia"/>
          <w:b/>
          <w:bCs/>
          <w:color w:val="0000FF"/>
          <w:shd w:val="clear" w:color="FFFFFF" w:fill="D9D9D9"/>
        </w:rPr>
        <w:tab/>
      </w:r>
      <w:r>
        <w:rPr>
          <w:rFonts w:hint="eastAsia"/>
          <w:b/>
          <w:bCs/>
          <w:color w:val="0000FF"/>
          <w:shd w:val="clear" w:color="FFFFFF" w:fill="D9D9D9"/>
        </w:rPr>
        <w:tab/>
      </w:r>
      <w:r>
        <w:rPr>
          <w:rFonts w:hint="eastAsia"/>
          <w:b/>
          <w:bCs/>
          <w:color w:val="0000FF"/>
          <w:shd w:val="clear" w:color="FFFFFF" w:fill="D9D9D9"/>
        </w:rPr>
        <w:tab/>
      </w:r>
      <w:r>
        <w:rPr>
          <w:rFonts w:hint="eastAsia"/>
          <w:b/>
          <w:bCs/>
          <w:color w:val="0000FF"/>
          <w:shd w:val="clear" w:color="FFFFFF" w:fill="D9D9D9"/>
        </w:rPr>
        <w:tab/>
      </w:r>
      <w:r>
        <w:rPr>
          <w:rFonts w:hint="eastAsia"/>
          <w:b/>
          <w:bCs/>
          <w:color w:val="0000FF"/>
          <w:shd w:val="clear" w:color="FFFFFF" w:fill="D9D9D9"/>
        </w:rPr>
        <w:tab/>
        <w:t>BLOB/TEXT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* BLOB</w:t>
      </w:r>
      <w:r>
        <w:rPr>
          <w:rFonts w:hint="eastAsia"/>
          <w:b/>
          <w:bCs/>
          <w:color w:val="0000FF"/>
          <w:shd w:val="clear" w:color="FFFFFF" w:fill="D9D9D9"/>
        </w:rPr>
        <w:tab/>
        <w:t>:</w:t>
      </w:r>
      <w:r>
        <w:rPr>
          <w:rFonts w:hint="eastAsia"/>
          <w:b/>
          <w:bCs/>
          <w:color w:val="0000FF"/>
          <w:shd w:val="clear" w:color="FFFFFF" w:fill="D9D9D9"/>
        </w:rPr>
        <w:t>存放一个二进制文件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* TEXT</w:t>
      </w:r>
      <w:r>
        <w:rPr>
          <w:rFonts w:hint="eastAsia"/>
          <w:b/>
          <w:bCs/>
          <w:color w:val="0000FF"/>
          <w:shd w:val="clear" w:color="FFFFFF" w:fill="D9D9D9"/>
        </w:rPr>
        <w:tab/>
        <w:t>:</w:t>
      </w:r>
      <w:r>
        <w:rPr>
          <w:rFonts w:hint="eastAsia"/>
          <w:b/>
          <w:bCs/>
          <w:color w:val="0000FF"/>
          <w:shd w:val="clear" w:color="FFFFFF" w:fill="D9D9D9"/>
        </w:rPr>
        <w:t>存放一个文件文件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 xml:space="preserve">***** </w:t>
      </w:r>
      <w:r>
        <w:rPr>
          <w:rFonts w:hint="eastAsia"/>
          <w:b/>
          <w:bCs/>
          <w:color w:val="0000FF"/>
          <w:shd w:val="clear" w:color="FFFFFF" w:fill="D9D9D9"/>
        </w:rPr>
        <w:t>在</w:t>
      </w:r>
      <w:r>
        <w:rPr>
          <w:rFonts w:hint="eastAsia"/>
          <w:b/>
          <w:bCs/>
          <w:color w:val="0000FF"/>
          <w:shd w:val="clear" w:color="FFFFFF" w:fill="D9D9D9"/>
        </w:rPr>
        <w:t>Oracle</w:t>
      </w:r>
      <w:r>
        <w:rPr>
          <w:rFonts w:hint="eastAsia"/>
          <w:b/>
          <w:bCs/>
          <w:color w:val="0000FF"/>
          <w:shd w:val="clear" w:color="FFFFFF" w:fill="D9D9D9"/>
        </w:rPr>
        <w:t>数据库中用</w:t>
      </w:r>
      <w:r>
        <w:rPr>
          <w:rFonts w:hint="eastAsia"/>
          <w:b/>
          <w:bCs/>
          <w:color w:val="0000FF"/>
          <w:shd w:val="clear" w:color="FFFFFF" w:fill="D9D9D9"/>
        </w:rPr>
        <w:t>BLOB</w:t>
      </w:r>
      <w:r>
        <w:rPr>
          <w:rFonts w:hint="eastAsia"/>
          <w:b/>
          <w:bCs/>
          <w:color w:val="0000FF"/>
          <w:shd w:val="clear" w:color="FFFFFF" w:fill="D9D9D9"/>
        </w:rPr>
        <w:t>和</w:t>
      </w:r>
      <w:r>
        <w:rPr>
          <w:rFonts w:hint="eastAsia"/>
          <w:b/>
          <w:bCs/>
          <w:color w:val="0000FF"/>
          <w:shd w:val="clear" w:color="FFFFFF" w:fill="D9D9D9"/>
        </w:rPr>
        <w:t>CLOB</w:t>
      </w:r>
    </w:p>
    <w:p w:rsidR="00EE72F0" w:rsidRDefault="00EE72F0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</w:p>
    <w:p w:rsidR="00EE72F0" w:rsidRDefault="005833DC">
      <w:pPr>
        <w:pStyle w:val="a3"/>
        <w:ind w:firstLine="361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练习</w:t>
      </w:r>
      <w:r>
        <w:rPr>
          <w:rFonts w:hint="eastAsia"/>
          <w:b/>
          <w:bCs/>
          <w:color w:val="000000"/>
          <w:shd w:val="clear" w:color="FFFFFF" w:fill="D9D9D9"/>
        </w:rPr>
        <w:t>:</w:t>
      </w:r>
      <w:r>
        <w:rPr>
          <w:rFonts w:hint="eastAsia"/>
          <w:b/>
          <w:bCs/>
          <w:color w:val="000000"/>
          <w:shd w:val="clear" w:color="FFFFFF" w:fill="D9D9D9"/>
        </w:rPr>
        <w:t>创建一个员工表</w:t>
      </w:r>
      <w:r>
        <w:rPr>
          <w:rFonts w:hint="eastAsia"/>
          <w:b/>
          <w:bCs/>
          <w:color w:val="000000"/>
          <w:shd w:val="clear" w:color="FFFFFF" w:fill="D9D9D9"/>
        </w:rPr>
        <w:t>:employee.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 xml:space="preserve">* </w:t>
      </w:r>
      <w:r w:rsidRPr="0016034A">
        <w:rPr>
          <w:rFonts w:hint="eastAsia"/>
          <w:b/>
          <w:bCs/>
          <w:color w:val="FF0000"/>
          <w:shd w:val="clear" w:color="FFFFFF" w:fill="D9D9D9"/>
        </w:rPr>
        <w:t>在创建表之前一定要选择一个数据库</w:t>
      </w:r>
      <w:r w:rsidRPr="0016034A">
        <w:rPr>
          <w:rFonts w:hint="eastAsia"/>
          <w:b/>
          <w:bCs/>
          <w:color w:val="FF0000"/>
          <w:shd w:val="clear" w:color="FFFFFF" w:fill="D9D9D9"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* create database web015;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 xml:space="preserve">* </w:t>
      </w:r>
      <w:r w:rsidRPr="004D001C">
        <w:rPr>
          <w:rFonts w:hint="eastAsia"/>
          <w:b/>
          <w:bCs/>
          <w:color w:val="FF0000"/>
          <w:shd w:val="clear" w:color="FFFFFF" w:fill="D9D9D9"/>
        </w:rPr>
        <w:t>use web015;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* create table employee(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id int,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name varchar(20),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gender varchar(10),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birthday date,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entry_date date,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job varchar(50),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salary double,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resume text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);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 xml:space="preserve">***** </w:t>
      </w:r>
      <w:r>
        <w:rPr>
          <w:rFonts w:hint="eastAsia"/>
          <w:b/>
          <w:bCs/>
          <w:color w:val="000000"/>
          <w:shd w:val="clear" w:color="FFFFFF" w:fill="D9D9D9"/>
        </w:rPr>
        <w:t>字符串长度必须写</w:t>
      </w:r>
      <w:r>
        <w:rPr>
          <w:rFonts w:hint="eastAsia"/>
          <w:b/>
          <w:bCs/>
          <w:color w:val="000000"/>
          <w:shd w:val="clear" w:color="FFFFFF" w:fill="D9D9D9"/>
        </w:rPr>
        <w:t>,</w:t>
      </w:r>
      <w:r>
        <w:rPr>
          <w:rFonts w:hint="eastAsia"/>
          <w:b/>
          <w:bCs/>
          <w:color w:val="000000"/>
          <w:shd w:val="clear" w:color="FFFFFF" w:fill="D9D9D9"/>
        </w:rPr>
        <w:t>其他类型都有默认的长度</w:t>
      </w:r>
      <w:r>
        <w:rPr>
          <w:rFonts w:hint="eastAsia"/>
          <w:b/>
          <w:bCs/>
          <w:color w:val="000000"/>
          <w:shd w:val="clear" w:color="FFFFFF" w:fill="D9D9D9"/>
        </w:rPr>
        <w:t>.int</w:t>
      </w:r>
      <w:r>
        <w:rPr>
          <w:rFonts w:hint="eastAsia"/>
          <w:b/>
          <w:bCs/>
          <w:color w:val="000000"/>
          <w:shd w:val="clear" w:color="FFFFFF" w:fill="D9D9D9"/>
        </w:rPr>
        <w:t>默认长度</w:t>
      </w:r>
      <w:r>
        <w:rPr>
          <w:rFonts w:hint="eastAsia"/>
          <w:b/>
          <w:bCs/>
          <w:color w:val="000000"/>
          <w:shd w:val="clear" w:color="FFFFFF" w:fill="D9D9D9"/>
        </w:rPr>
        <w:t>11.</w:t>
      </w:r>
    </w:p>
    <w:p w:rsidR="00EE72F0" w:rsidRDefault="00EE72F0">
      <w:pPr>
        <w:pStyle w:val="a3"/>
        <w:ind w:firstLine="360"/>
      </w:pPr>
    </w:p>
    <w:p w:rsidR="00EE72F0" w:rsidRDefault="005833DC">
      <w:pPr>
        <w:pStyle w:val="a3"/>
        <w:ind w:firstLine="361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建表约束</w:t>
      </w:r>
      <w:r>
        <w:rPr>
          <w:rFonts w:hint="eastAsia"/>
          <w:b/>
          <w:bCs/>
          <w:color w:val="0000FF"/>
          <w:shd w:val="clear" w:color="FFFFFF" w:fill="D9D9D9"/>
        </w:rPr>
        <w:t>:(</w:t>
      </w:r>
      <w:r>
        <w:rPr>
          <w:rFonts w:hint="eastAsia"/>
          <w:b/>
          <w:bCs/>
          <w:color w:val="0000FF"/>
          <w:shd w:val="clear" w:color="FFFFFF" w:fill="D9D9D9"/>
        </w:rPr>
        <w:t>单表约束</w:t>
      </w:r>
      <w:r>
        <w:rPr>
          <w:rFonts w:hint="eastAsia"/>
          <w:b/>
          <w:bCs/>
          <w:color w:val="0000FF"/>
          <w:shd w:val="clear" w:color="FFFFFF" w:fill="D9D9D9"/>
        </w:rPr>
        <w:t>)---</w:t>
      </w:r>
      <w:r>
        <w:rPr>
          <w:rFonts w:hint="eastAsia"/>
          <w:b/>
          <w:bCs/>
          <w:color w:val="0000FF"/>
          <w:shd w:val="clear" w:color="FFFFFF" w:fill="D9D9D9"/>
        </w:rPr>
        <w:t>为了保证数据完整性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 xml:space="preserve">* </w:t>
      </w:r>
      <w:r>
        <w:rPr>
          <w:rFonts w:hint="eastAsia"/>
          <w:b/>
          <w:bCs/>
          <w:color w:val="0000FF"/>
          <w:shd w:val="clear" w:color="FFFFFF" w:fill="D9D9D9"/>
        </w:rPr>
        <w:t>主键约束</w:t>
      </w:r>
      <w:r>
        <w:rPr>
          <w:rFonts w:hint="eastAsia"/>
          <w:b/>
          <w:bCs/>
          <w:color w:val="0000FF"/>
          <w:shd w:val="clear" w:color="FFFFFF" w:fill="D9D9D9"/>
        </w:rPr>
        <w:tab/>
        <w:t>:primary key.</w:t>
      </w:r>
      <w:r>
        <w:rPr>
          <w:rFonts w:hint="eastAsia"/>
          <w:b/>
          <w:bCs/>
          <w:color w:val="0000FF"/>
          <w:shd w:val="clear" w:color="FFFFFF" w:fill="D9D9D9"/>
        </w:rPr>
        <w:t>可以唯一确定表中一条记录的字段</w:t>
      </w:r>
      <w:r>
        <w:rPr>
          <w:rFonts w:hint="eastAsia"/>
          <w:b/>
          <w:bCs/>
          <w:color w:val="0000FF"/>
          <w:shd w:val="clear" w:color="FFFFFF" w:fill="D9D9D9"/>
        </w:rPr>
        <w:t>.(</w:t>
      </w:r>
      <w:r>
        <w:rPr>
          <w:rFonts w:hint="eastAsia"/>
          <w:b/>
          <w:bCs/>
          <w:color w:val="FF0000"/>
          <w:shd w:val="clear" w:color="FFFFFF" w:fill="D9D9D9"/>
        </w:rPr>
        <w:t>非空唯一</w:t>
      </w:r>
      <w:r>
        <w:rPr>
          <w:rFonts w:hint="eastAsia"/>
          <w:b/>
          <w:bCs/>
          <w:color w:val="0000FF"/>
          <w:shd w:val="clear" w:color="FFFFFF" w:fill="D9D9D9"/>
        </w:rPr>
        <w:t>).</w:t>
      </w:r>
      <w:r>
        <w:rPr>
          <w:rFonts w:hint="eastAsia"/>
          <w:b/>
          <w:bCs/>
          <w:color w:val="0000FF"/>
          <w:shd w:val="clear" w:color="FFFFFF" w:fill="D9D9D9"/>
        </w:rPr>
        <w:t>主键是整形可以使用</w:t>
      </w:r>
      <w:r>
        <w:rPr>
          <w:rFonts w:hint="eastAsia"/>
          <w:b/>
          <w:bCs/>
          <w:color w:val="0000FF"/>
          <w:shd w:val="clear" w:color="FFFFFF" w:fill="D9D9D9"/>
        </w:rPr>
        <w:t>auto_increment.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 xml:space="preserve">* </w:t>
      </w:r>
      <w:r>
        <w:rPr>
          <w:rFonts w:hint="eastAsia"/>
          <w:b/>
          <w:bCs/>
          <w:color w:val="0000FF"/>
          <w:shd w:val="clear" w:color="FFFFFF" w:fill="D9D9D9"/>
        </w:rPr>
        <w:t>唯一约束</w:t>
      </w:r>
      <w:r>
        <w:rPr>
          <w:rFonts w:hint="eastAsia"/>
          <w:b/>
          <w:bCs/>
          <w:color w:val="0000FF"/>
          <w:shd w:val="clear" w:color="FFFFFF" w:fill="D9D9D9"/>
        </w:rPr>
        <w:tab/>
        <w:t>:unique.</w:t>
      </w:r>
      <w:r>
        <w:rPr>
          <w:rFonts w:hint="eastAsia"/>
          <w:b/>
          <w:bCs/>
          <w:color w:val="0000FF"/>
          <w:shd w:val="clear" w:color="FFFFFF" w:fill="D9D9D9"/>
        </w:rPr>
        <w:t>创建表中这个字段的时候</w:t>
      </w:r>
      <w:r>
        <w:rPr>
          <w:rFonts w:hint="eastAsia"/>
          <w:b/>
          <w:bCs/>
          <w:color w:val="0000FF"/>
          <w:shd w:val="clear" w:color="FFFFFF" w:fill="D9D9D9"/>
        </w:rPr>
        <w:t>,</w:t>
      </w:r>
      <w:r>
        <w:rPr>
          <w:rFonts w:hint="eastAsia"/>
          <w:b/>
          <w:bCs/>
          <w:color w:val="0000FF"/>
          <w:shd w:val="clear" w:color="FFFFFF" w:fill="D9D9D9"/>
        </w:rPr>
        <w:t>这个字段不允许出现重复的值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 xml:space="preserve">* </w:t>
      </w:r>
      <w:r>
        <w:rPr>
          <w:rFonts w:hint="eastAsia"/>
          <w:b/>
          <w:bCs/>
          <w:color w:val="0000FF"/>
          <w:shd w:val="clear" w:color="FFFFFF" w:fill="D9D9D9"/>
        </w:rPr>
        <w:t>非空约束</w:t>
      </w:r>
      <w:r>
        <w:rPr>
          <w:rFonts w:hint="eastAsia"/>
          <w:b/>
          <w:bCs/>
          <w:color w:val="0000FF"/>
          <w:shd w:val="clear" w:color="FFFFFF" w:fill="D9D9D9"/>
        </w:rPr>
        <w:tab/>
        <w:t>:not null.</w:t>
      </w:r>
      <w:r>
        <w:rPr>
          <w:rFonts w:hint="eastAsia"/>
          <w:b/>
          <w:bCs/>
          <w:color w:val="0000FF"/>
          <w:shd w:val="clear" w:color="FFFFFF" w:fill="D9D9D9"/>
        </w:rPr>
        <w:t>代表创建表中的这个字段的时候</w:t>
      </w:r>
      <w:r>
        <w:rPr>
          <w:rFonts w:hint="eastAsia"/>
          <w:b/>
          <w:bCs/>
          <w:color w:val="0000FF"/>
          <w:shd w:val="clear" w:color="FFFFFF" w:fill="D9D9D9"/>
        </w:rPr>
        <w:t>,</w:t>
      </w:r>
      <w:r>
        <w:rPr>
          <w:rFonts w:hint="eastAsia"/>
          <w:b/>
          <w:bCs/>
          <w:color w:val="0000FF"/>
          <w:shd w:val="clear" w:color="FFFFFF" w:fill="D9D9D9"/>
        </w:rPr>
        <w:t>不可以向这个字段插入空值</w:t>
      </w:r>
      <w:r>
        <w:rPr>
          <w:rFonts w:hint="eastAsia"/>
          <w:b/>
          <w:bCs/>
          <w:color w:val="0000FF"/>
          <w:shd w:val="clear" w:color="FFFFFF" w:fill="D9D9D9"/>
        </w:rPr>
        <w:t>.</w:t>
      </w:r>
    </w:p>
    <w:p w:rsidR="00EE72F0" w:rsidRDefault="00EE72F0" w:rsidP="00CE0F53">
      <w:pPr>
        <w:pStyle w:val="a3"/>
        <w:ind w:firstLineChars="431" w:firstLine="779"/>
        <w:rPr>
          <w:b/>
          <w:bCs/>
          <w:color w:val="0000FF"/>
          <w:shd w:val="clear" w:color="FFFFFF" w:fill="D9D9D9"/>
        </w:rPr>
      </w:pPr>
    </w:p>
    <w:p w:rsidR="00EE72F0" w:rsidRDefault="005833DC">
      <w:pPr>
        <w:pStyle w:val="a3"/>
        <w:ind w:firstLine="361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lastRenderedPageBreak/>
        <w:t>练习</w:t>
      </w:r>
      <w:r>
        <w:rPr>
          <w:rFonts w:hint="eastAsia"/>
          <w:b/>
          <w:bCs/>
          <w:color w:val="000000"/>
          <w:shd w:val="clear" w:color="FFFFFF" w:fill="D9D9D9"/>
        </w:rPr>
        <w:t>:</w:t>
      </w:r>
      <w:r>
        <w:rPr>
          <w:rFonts w:hint="eastAsia"/>
          <w:b/>
          <w:bCs/>
          <w:color w:val="000000"/>
          <w:shd w:val="clear" w:color="FFFFFF" w:fill="D9D9D9"/>
        </w:rPr>
        <w:t>创建一个带有约束的表</w:t>
      </w:r>
      <w:r>
        <w:rPr>
          <w:rFonts w:hint="eastAsia"/>
          <w:b/>
          <w:bCs/>
          <w:color w:val="000000"/>
          <w:shd w:val="clear" w:color="FFFFFF" w:fill="D9D9D9"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create table employee2(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id int primary key auto_increment,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name varchar(20) unique,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gender varchar(20) not null,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birthday date not null,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entry_date date not null,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job varchar(50) not null,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salary double not null,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ab/>
        <w:t>resume text not null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00"/>
          <w:shd w:val="clear" w:color="FFFFFF" w:fill="D9D9D9"/>
        </w:rPr>
      </w:pPr>
      <w:r>
        <w:rPr>
          <w:rFonts w:hint="eastAsia"/>
          <w:b/>
          <w:bCs/>
          <w:color w:val="000000"/>
          <w:shd w:val="clear" w:color="FFFFFF" w:fill="D9D9D9"/>
        </w:rPr>
        <w:t>);</w:t>
      </w:r>
    </w:p>
    <w:p w:rsidR="00EE72F0" w:rsidRDefault="005833DC">
      <w:pPr>
        <w:pStyle w:val="4"/>
        <w:ind w:firstLine="562"/>
      </w:pPr>
      <w:r>
        <w:rPr>
          <w:rFonts w:hint="eastAsia"/>
        </w:rPr>
        <w:t>查看表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查看数据库中有哪些表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show tables;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查看表的结构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desc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5833DC">
      <w:pPr>
        <w:pStyle w:val="4"/>
        <w:ind w:firstLine="562"/>
      </w:pPr>
      <w:r>
        <w:rPr>
          <w:rFonts w:hint="eastAsia"/>
        </w:rPr>
        <w:t>修改表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修改表添加字段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  <w:t>---</w:t>
      </w:r>
      <w:r>
        <w:rPr>
          <w:rFonts w:hint="eastAsia"/>
        </w:rPr>
        <w:t>修改表修改字段的类型长度和约束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drop </w:t>
      </w:r>
      <w:r>
        <w:rPr>
          <w:rFonts w:hint="eastAsia"/>
        </w:rPr>
        <w:t>字段名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修改表删除表中这个字段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change </w:t>
      </w:r>
      <w:r>
        <w:rPr>
          <w:rFonts w:hint="eastAsia"/>
        </w:rPr>
        <w:t>旧的字段名</w:t>
      </w:r>
      <w:r>
        <w:rPr>
          <w:rFonts w:hint="eastAsia"/>
        </w:rPr>
        <w:t xml:space="preserve"> </w:t>
      </w:r>
      <w:r>
        <w:rPr>
          <w:rFonts w:hint="eastAsia"/>
        </w:rPr>
        <w:t>新的字段名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  <w:t>---</w:t>
      </w:r>
      <w:r>
        <w:rPr>
          <w:rFonts w:hint="eastAsia"/>
        </w:rPr>
        <w:t>修改表的字段名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rename table </w:t>
      </w:r>
      <w:r>
        <w:rPr>
          <w:rFonts w:hint="eastAsia"/>
        </w:rPr>
        <w:t>旧表名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修改表名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alter table </w:t>
      </w:r>
      <w:r>
        <w:rPr>
          <w:rFonts w:hint="eastAsia"/>
        </w:rPr>
        <w:t>表名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修改表的字符集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旧字段</w:t>
      </w:r>
      <w:r>
        <w:rPr>
          <w:rFonts w:hint="eastAsia"/>
        </w:rPr>
        <w:t xml:space="preserve"> </w:t>
      </w:r>
      <w:r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after </w:t>
      </w:r>
      <w:r>
        <w:rPr>
          <w:rFonts w:hint="eastAsia"/>
        </w:rPr>
        <w:t>某个字段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将某个字段放到某个字段的后面</w:t>
      </w:r>
    </w:p>
    <w:p w:rsidR="00EE72F0" w:rsidRDefault="005833DC">
      <w:pPr>
        <w:pStyle w:val="a3"/>
        <w:ind w:left="716" w:firstLineChars="0" w:firstLine="6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旧字段</w:t>
      </w:r>
      <w:r>
        <w:rPr>
          <w:rFonts w:hint="eastAsia"/>
        </w:rPr>
        <w:t xml:space="preserve"> </w:t>
      </w:r>
      <w:r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first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将某个字段放到第一位</w:t>
      </w:r>
    </w:p>
    <w:p w:rsidR="00EE72F0" w:rsidRDefault="005833DC">
      <w:pPr>
        <w:pStyle w:val="a3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练习</w:t>
      </w:r>
      <w:r>
        <w:rPr>
          <w:rFonts w:hint="eastAsia"/>
          <w:b/>
          <w:bCs/>
          <w:color w:val="000000"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在上面员工表中添加一个</w:t>
      </w:r>
      <w:r>
        <w:rPr>
          <w:rFonts w:hint="eastAsia"/>
          <w:b/>
          <w:bCs/>
        </w:rPr>
        <w:t>image</w:t>
      </w:r>
      <w:r>
        <w:rPr>
          <w:rFonts w:hint="eastAsia"/>
          <w:b/>
          <w:bCs/>
        </w:rPr>
        <w:t>列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table employee add image varchar(20);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job</w:t>
      </w:r>
      <w:r>
        <w:rPr>
          <w:rFonts w:hint="eastAsia"/>
          <w:b/>
          <w:bCs/>
        </w:rPr>
        <w:t>列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使其长度变为</w:t>
      </w:r>
      <w:r>
        <w:rPr>
          <w:rFonts w:hint="eastAsia"/>
          <w:b/>
          <w:bCs/>
        </w:rPr>
        <w:t>60.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table employee modify job varchar(60);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gender</w:t>
      </w:r>
      <w:r>
        <w:rPr>
          <w:rFonts w:hint="eastAsia"/>
          <w:b/>
          <w:bCs/>
        </w:rPr>
        <w:t>列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table employee drop gender;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表名改为</w:t>
      </w:r>
      <w:r>
        <w:rPr>
          <w:rFonts w:hint="eastAsia"/>
          <w:b/>
          <w:bCs/>
        </w:rPr>
        <w:t>user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rename table employee to user;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修改表的字符集</w:t>
      </w:r>
      <w:r>
        <w:rPr>
          <w:rFonts w:hint="eastAsia"/>
          <w:b/>
          <w:bCs/>
        </w:rPr>
        <w:t>utf8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table user character set utf8;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lastRenderedPageBreak/>
        <w:t xml:space="preserve">* </w:t>
      </w:r>
      <w:r>
        <w:rPr>
          <w:rFonts w:hint="eastAsia"/>
          <w:b/>
          <w:bCs/>
        </w:rPr>
        <w:t>修改列名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修改为</w:t>
      </w:r>
      <w:r>
        <w:rPr>
          <w:rFonts w:hint="eastAsia"/>
          <w:b/>
          <w:bCs/>
        </w:rPr>
        <w:t>username.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alter table user change name username varchar(20);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删除表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删除表语法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drop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drop table user;</w:t>
      </w:r>
    </w:p>
    <w:p w:rsidR="00EE72F0" w:rsidRDefault="00EE72F0" w:rsidP="00CE0F53">
      <w:pPr>
        <w:pStyle w:val="a3"/>
        <w:ind w:firstLineChars="662" w:firstLine="1196"/>
        <w:rPr>
          <w:b/>
          <w:bCs/>
        </w:rPr>
      </w:pPr>
    </w:p>
    <w:p w:rsidR="00EE72F0" w:rsidRDefault="005833DC">
      <w:r>
        <w:rPr>
          <w:rFonts w:hint="eastAsia"/>
        </w:rPr>
        <w:t>----------------------------------------</w:t>
      </w:r>
      <w:r w:rsidR="000B72A6">
        <w:rPr>
          <w:rFonts w:hint="eastAsia"/>
        </w:rPr>
        <w:t>以上</w:t>
      </w:r>
      <w:r>
        <w:rPr>
          <w:rFonts w:hint="eastAsia"/>
        </w:rPr>
        <w:t>属于</w:t>
      </w:r>
      <w:r>
        <w:rPr>
          <w:rFonts w:hint="eastAsia"/>
        </w:rPr>
        <w:t>DDL</w:t>
      </w:r>
      <w:r>
        <w:rPr>
          <w:rFonts w:hint="eastAsia"/>
        </w:rPr>
        <w:t>语句</w:t>
      </w:r>
      <w:r>
        <w:rPr>
          <w:rFonts w:hint="eastAsia"/>
        </w:rPr>
        <w:t>------------------------------------------------------------------------.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SQL</w:t>
      </w:r>
      <w:r>
        <w:rPr>
          <w:rFonts w:hint="eastAsia"/>
        </w:rPr>
        <w:t>对数据库中表中的记录</w:t>
      </w:r>
      <w:r w:rsidR="00D846C7">
        <w:rPr>
          <w:rFonts w:hint="eastAsia"/>
        </w:rPr>
        <w:t>(</w:t>
      </w:r>
      <w:r w:rsidR="00D846C7" w:rsidRPr="00593092">
        <w:rPr>
          <w:rFonts w:hint="eastAsia"/>
          <w:color w:val="FF0000"/>
        </w:rPr>
        <w:t>数据</w:t>
      </w:r>
      <w:r w:rsidR="00D846C7">
        <w:rPr>
          <w:rFonts w:hint="eastAsia"/>
        </w:rPr>
        <w:t>)</w:t>
      </w:r>
      <w:r>
        <w:rPr>
          <w:rFonts w:hint="eastAsia"/>
        </w:rPr>
        <w:t>进行操作</w:t>
      </w:r>
      <w:r>
        <w:rPr>
          <w:rFonts w:hint="eastAsia"/>
        </w:rPr>
        <w:t>:(CRUD)</w:t>
      </w:r>
    </w:p>
    <w:p w:rsidR="00EE72F0" w:rsidRDefault="005833DC">
      <w:pPr>
        <w:pStyle w:val="4"/>
        <w:ind w:firstLine="562"/>
      </w:pPr>
      <w:r>
        <w:rPr>
          <w:rFonts w:hint="eastAsia"/>
        </w:rPr>
        <w:t>添加记录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语法一</w:t>
      </w:r>
      <w:r>
        <w:rPr>
          <w:rFonts w:hint="eastAsia"/>
        </w:rPr>
        <w:t>:</w:t>
      </w:r>
      <w:r>
        <w:rPr>
          <w:rFonts w:hint="eastAsia"/>
        </w:rPr>
        <w:t>向表中插入部</w:t>
      </w:r>
      <w:r w:rsidR="0005709A">
        <w:rPr>
          <w:rFonts w:hint="eastAsia"/>
        </w:rPr>
        <w:t>分</w:t>
      </w:r>
      <w:r>
        <w:rPr>
          <w:rFonts w:hint="eastAsia"/>
        </w:rPr>
        <w:t>字段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>3...)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值</w:t>
      </w:r>
      <w:r>
        <w:rPr>
          <w:rFonts w:hint="eastAsia"/>
        </w:rPr>
        <w:t>3...);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语法二</w:t>
      </w:r>
      <w:r>
        <w:rPr>
          <w:rFonts w:hint="eastAsia"/>
        </w:rPr>
        <w:t>:</w:t>
      </w:r>
      <w:r>
        <w:rPr>
          <w:rFonts w:hint="eastAsia"/>
        </w:rPr>
        <w:t>向表中插入所有字段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值</w:t>
      </w:r>
      <w:r>
        <w:rPr>
          <w:rFonts w:hint="eastAsia"/>
        </w:rPr>
        <w:t>3...);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a3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注意</w:t>
      </w:r>
      <w:r>
        <w:rPr>
          <w:rFonts w:hint="eastAsia"/>
          <w:b/>
          <w:bCs/>
          <w:color w:val="0000FF"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1.</w:t>
      </w:r>
      <w:r>
        <w:rPr>
          <w:rFonts w:hint="eastAsia"/>
          <w:b/>
          <w:bCs/>
          <w:color w:val="0000FF"/>
        </w:rPr>
        <w:t>添加的过程中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字段的个数与类型与值的个数与类型一致</w:t>
      </w:r>
      <w:r>
        <w:rPr>
          <w:rFonts w:hint="eastAsia"/>
          <w:b/>
          <w:bCs/>
          <w:color w:val="0000FF"/>
        </w:rPr>
        <w:t>!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2.</w:t>
      </w:r>
      <w:r>
        <w:rPr>
          <w:rFonts w:hint="eastAsia"/>
          <w:b/>
          <w:bCs/>
          <w:color w:val="0000FF"/>
        </w:rPr>
        <w:t>添加字段的值的时候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值的长度不能超过字段设置最大长度</w:t>
      </w:r>
      <w:r>
        <w:rPr>
          <w:rFonts w:hint="eastAsia"/>
          <w:b/>
          <w:bCs/>
          <w:color w:val="0000FF"/>
        </w:rPr>
        <w:t>!</w:t>
      </w:r>
    </w:p>
    <w:p w:rsidR="00EE72F0" w:rsidRDefault="005833DC" w:rsidP="00CE0F53">
      <w:pPr>
        <w:pStyle w:val="a3"/>
        <w:ind w:firstLineChars="431" w:firstLine="779"/>
        <w:jc w:val="both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3.</w:t>
      </w:r>
      <w:r>
        <w:rPr>
          <w:rFonts w:hint="eastAsia"/>
          <w:b/>
          <w:bCs/>
          <w:color w:val="0000FF"/>
        </w:rPr>
        <w:t>添加字段的值的类型如果是字符串或者日期类型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那么在插入的值的时候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就需要使用单引号引起来</w:t>
      </w:r>
      <w:r>
        <w:rPr>
          <w:rFonts w:hint="eastAsia"/>
          <w:b/>
          <w:bCs/>
          <w:color w:val="0000FF"/>
        </w:rPr>
        <w:t>.</w:t>
      </w:r>
    </w:p>
    <w:p w:rsidR="00EE72F0" w:rsidRDefault="00EE72F0" w:rsidP="00CE0F53">
      <w:pPr>
        <w:pStyle w:val="a3"/>
        <w:ind w:firstLineChars="431" w:firstLine="779"/>
        <w:jc w:val="both"/>
        <w:rPr>
          <w:b/>
          <w:bCs/>
          <w:color w:val="0000FF"/>
        </w:rPr>
      </w:pPr>
    </w:p>
    <w:p w:rsidR="00EE72F0" w:rsidRDefault="005833DC">
      <w:pPr>
        <w:pStyle w:val="a3"/>
        <w:ind w:firstLine="361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练习</w:t>
      </w:r>
      <w:r>
        <w:rPr>
          <w:rFonts w:hint="eastAsia"/>
          <w:b/>
          <w:bCs/>
          <w:color w:val="000000"/>
        </w:rPr>
        <w:t>:</w:t>
      </w:r>
    </w:p>
    <w:p w:rsidR="00CF520F" w:rsidRDefault="00CF520F" w:rsidP="00CF520F">
      <w:pPr>
        <w:pStyle w:val="a3"/>
        <w:ind w:firstLineChars="893" w:firstLine="1614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insert</w:t>
      </w:r>
      <w:r>
        <w:rPr>
          <w:rFonts w:hint="eastAsia"/>
          <w:b/>
          <w:bCs/>
          <w:color w:val="000000"/>
        </w:rPr>
        <w:t xml:space="preserve">　</w:t>
      </w:r>
      <w:r>
        <w:rPr>
          <w:rFonts w:hint="eastAsia"/>
          <w:b/>
          <w:bCs/>
          <w:color w:val="000000"/>
        </w:rPr>
        <w:t>into</w:t>
      </w:r>
      <w:r>
        <w:rPr>
          <w:rFonts w:hint="eastAsia"/>
          <w:b/>
          <w:bCs/>
          <w:color w:val="000000"/>
        </w:rPr>
        <w:t xml:space="preserve">　</w:t>
      </w:r>
      <w:r>
        <w:rPr>
          <w:rFonts w:hint="eastAsia"/>
          <w:b/>
          <w:bCs/>
          <w:color w:val="000000"/>
        </w:rPr>
        <w:t>employee</w:t>
      </w:r>
      <w:r>
        <w:rPr>
          <w:rFonts w:hint="eastAsia"/>
          <w:b/>
          <w:bCs/>
          <w:color w:val="000000"/>
        </w:rPr>
        <w:t xml:space="preserve">　</w:t>
      </w:r>
      <w:r>
        <w:rPr>
          <w:rFonts w:hint="eastAsia"/>
          <w:b/>
          <w:bCs/>
          <w:color w:val="000000"/>
        </w:rPr>
        <w:t>values</w:t>
      </w:r>
      <w:r>
        <w:rPr>
          <w:rFonts w:hint="eastAsia"/>
          <w:b/>
          <w:bCs/>
          <w:color w:val="000000"/>
        </w:rPr>
        <w:t xml:space="preserve">　</w:t>
      </w:r>
      <w:r>
        <w:rPr>
          <w:rFonts w:hint="eastAsia"/>
          <w:b/>
          <w:bCs/>
          <w:color w:val="000000"/>
        </w:rPr>
        <w:t>(2,'bbb','woman','1992-01-04','2013-02-03','WORKER',5600,'bbb');</w:t>
      </w:r>
    </w:p>
    <w:p w:rsidR="00EE72F0" w:rsidRPr="00CF520F" w:rsidRDefault="00EE72F0">
      <w:pPr>
        <w:pStyle w:val="a3"/>
        <w:ind w:firstLine="361"/>
        <w:jc w:val="both"/>
        <w:rPr>
          <w:b/>
          <w:bCs/>
          <w:color w:val="000000"/>
        </w:rPr>
      </w:pPr>
    </w:p>
    <w:p w:rsidR="00EE72F0" w:rsidRDefault="005833DC">
      <w:pPr>
        <w:pStyle w:val="a3"/>
        <w:ind w:firstLine="361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查看插入的信息：</w:t>
      </w:r>
      <w:r>
        <w:rPr>
          <w:rFonts w:hint="eastAsia"/>
          <w:b/>
          <w:bCs/>
          <w:color w:val="000000"/>
        </w:rPr>
        <w:t xml:space="preserve"> select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*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from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表名</w:t>
      </w:r>
      <w:r>
        <w:rPr>
          <w:rFonts w:hint="eastAsia"/>
          <w:b/>
          <w:bCs/>
          <w:color w:val="000000"/>
        </w:rPr>
        <w:t>;</w:t>
      </w:r>
    </w:p>
    <w:p w:rsidR="00EE72F0" w:rsidRDefault="005833DC" w:rsidP="00CE0F53">
      <w:pPr>
        <w:pStyle w:val="a3"/>
        <w:ind w:firstLineChars="431" w:firstLine="779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向数据库中添加</w:t>
      </w:r>
      <w:r>
        <w:rPr>
          <w:rFonts w:hint="eastAsia"/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条记录</w:t>
      </w:r>
      <w:r>
        <w:rPr>
          <w:rFonts w:hint="eastAsia"/>
          <w:b/>
          <w:bCs/>
          <w:color w:val="000000"/>
        </w:rPr>
        <w:t>:</w:t>
      </w:r>
    </w:p>
    <w:p w:rsidR="00EE72F0" w:rsidRDefault="005833DC" w:rsidP="00CE0F53">
      <w:pPr>
        <w:pStyle w:val="a3"/>
        <w:ind w:firstLineChars="662" w:firstLine="1196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添加部分字段</w:t>
      </w:r>
      <w:r>
        <w:rPr>
          <w:rFonts w:hint="eastAsia"/>
          <w:b/>
          <w:bCs/>
          <w:color w:val="000000"/>
        </w:rPr>
        <w:t>:</w:t>
      </w:r>
    </w:p>
    <w:p w:rsidR="00EE72F0" w:rsidRDefault="005833DC" w:rsidP="003B047B">
      <w:pPr>
        <w:pStyle w:val="a3"/>
        <w:ind w:firstLineChars="893" w:firstLine="1614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insert into employee (id,name,gender,job,salary) values (1,'aaa','man','HR',4500);</w:t>
      </w:r>
    </w:p>
    <w:p w:rsidR="00EE72F0" w:rsidRDefault="005833DC" w:rsidP="00CE0F53">
      <w:pPr>
        <w:pStyle w:val="a3"/>
        <w:ind w:firstLineChars="662" w:firstLine="1196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添加所有字段</w:t>
      </w:r>
      <w:r>
        <w:rPr>
          <w:rFonts w:hint="eastAsia"/>
          <w:b/>
          <w:bCs/>
          <w:color w:val="000000"/>
        </w:rPr>
        <w:t>:</w:t>
      </w:r>
    </w:p>
    <w:p w:rsidR="00CF520F" w:rsidRDefault="005833DC" w:rsidP="00CE0F53">
      <w:pPr>
        <w:pStyle w:val="a3"/>
        <w:ind w:firstLineChars="893" w:firstLine="1614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</w:t>
      </w:r>
      <w:r w:rsidR="00CF520F">
        <w:rPr>
          <w:rFonts w:hint="eastAsia"/>
          <w:b/>
          <w:bCs/>
          <w:color w:val="000000"/>
        </w:rPr>
        <w:t xml:space="preserve"> insert into employee values(2,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bbb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,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woman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,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1992-01-03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,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2013-02-03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,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WORKER</w:t>
      </w:r>
      <w:r w:rsidR="00CF520F">
        <w:rPr>
          <w:b/>
          <w:bCs/>
          <w:color w:val="000000"/>
        </w:rPr>
        <w:t>’</w:t>
      </w:r>
      <w:r w:rsidR="00CF520F">
        <w:rPr>
          <w:rFonts w:hint="eastAsia"/>
          <w:b/>
          <w:bCs/>
          <w:color w:val="000000"/>
        </w:rPr>
        <w:t>,</w:t>
      </w:r>
    </w:p>
    <w:p w:rsidR="00EE72F0" w:rsidRPr="00CF520F" w:rsidRDefault="00CF520F" w:rsidP="00CE0F53">
      <w:pPr>
        <w:pStyle w:val="a3"/>
        <w:ind w:firstLineChars="893" w:firstLine="1614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5600,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>bbb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>);</w:t>
      </w:r>
    </w:p>
    <w:p w:rsidR="00EE72F0" w:rsidRDefault="005833DC" w:rsidP="00CE0F53">
      <w:pPr>
        <w:pStyle w:val="a3"/>
        <w:ind w:firstLineChars="662" w:firstLine="1196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添加带有中文的数据</w:t>
      </w:r>
      <w:r>
        <w:rPr>
          <w:rFonts w:hint="eastAsia"/>
          <w:b/>
          <w:bCs/>
          <w:color w:val="000000"/>
        </w:rPr>
        <w:t>:</w:t>
      </w:r>
    </w:p>
    <w:p w:rsidR="00EE72F0" w:rsidRDefault="005833DC" w:rsidP="00CE0F53">
      <w:pPr>
        <w:pStyle w:val="a3"/>
        <w:ind w:firstLineChars="893" w:firstLine="1614"/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>* insert into employee values (3,'</w:t>
      </w:r>
      <w:r>
        <w:rPr>
          <w:rFonts w:hint="eastAsia"/>
          <w:b/>
          <w:bCs/>
          <w:color w:val="000000"/>
        </w:rPr>
        <w:t>张三</w:t>
      </w:r>
      <w:r>
        <w:rPr>
          <w:rFonts w:hint="eastAsia"/>
          <w:b/>
          <w:bCs/>
          <w:color w:val="000000"/>
        </w:rPr>
        <w:t>','</w:t>
      </w:r>
      <w:r>
        <w:rPr>
          <w:rFonts w:hint="eastAsia"/>
          <w:b/>
          <w:bCs/>
          <w:color w:val="000000"/>
        </w:rPr>
        <w:t>男</w:t>
      </w:r>
      <w:r>
        <w:rPr>
          <w:rFonts w:hint="eastAsia"/>
          <w:b/>
          <w:bCs/>
          <w:color w:val="000000"/>
        </w:rPr>
        <w:t>','1994-01-04','2012-04-08','CEO',10000,'</w:t>
      </w:r>
      <w:r>
        <w:rPr>
          <w:rFonts w:hint="eastAsia"/>
          <w:b/>
          <w:bCs/>
          <w:color w:val="000000"/>
        </w:rPr>
        <w:t>我是张三</w:t>
      </w:r>
      <w:r>
        <w:rPr>
          <w:rFonts w:hint="eastAsia"/>
          <w:b/>
          <w:bCs/>
          <w:color w:val="000000"/>
        </w:rPr>
        <w:t>');</w:t>
      </w:r>
    </w:p>
    <w:p w:rsidR="00EE72F0" w:rsidRDefault="005833DC">
      <w:pPr>
        <w:pStyle w:val="a3"/>
        <w:ind w:firstLineChars="893" w:firstLine="1607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报错</w:t>
      </w:r>
      <w:r>
        <w:rPr>
          <w:rFonts w:hint="eastAsia"/>
          <w:color w:val="0000FF"/>
        </w:rPr>
        <w:t>:Incorrect string value: '\xD5\xC5\xC8\xFD' for column 'name'</w:t>
      </w:r>
    </w:p>
    <w:p w:rsidR="00EE72F0" w:rsidRDefault="005833DC">
      <w:pPr>
        <w:pStyle w:val="a3"/>
        <w:ind w:firstLineChars="1124" w:firstLine="2023"/>
        <w:rPr>
          <w:color w:val="0000FF"/>
        </w:rPr>
      </w:pPr>
      <w:r>
        <w:rPr>
          <w:rFonts w:hint="eastAsia"/>
          <w:color w:val="0000FF"/>
        </w:rPr>
        <w:t>* MYSQL</w:t>
      </w:r>
      <w:r>
        <w:rPr>
          <w:rFonts w:hint="eastAsia"/>
          <w:color w:val="0000FF"/>
        </w:rPr>
        <w:t>数据库共有</w:t>
      </w: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>个与字符集相关的参数</w:t>
      </w:r>
      <w:r>
        <w:rPr>
          <w:rFonts w:hint="eastAsia"/>
          <w:color w:val="0000FF"/>
        </w:rPr>
        <w:t>!!!</w:t>
      </w:r>
    </w:p>
    <w:p w:rsidR="00EE72F0" w:rsidRDefault="005833DC">
      <w:pPr>
        <w:pStyle w:val="a3"/>
        <w:ind w:firstLineChars="1355" w:firstLine="2439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其中有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个与</w:t>
      </w:r>
      <w:r>
        <w:rPr>
          <w:rFonts w:hint="eastAsia"/>
          <w:color w:val="0000FF"/>
        </w:rPr>
        <w:t>mysql</w:t>
      </w:r>
      <w:r>
        <w:rPr>
          <w:rFonts w:hint="eastAsia"/>
          <w:color w:val="0000FF"/>
        </w:rPr>
        <w:t>的客户端相关的参数，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个与</w:t>
      </w:r>
      <w:r>
        <w:rPr>
          <w:rFonts w:hint="eastAsia"/>
          <w:color w:val="0000FF"/>
        </w:rPr>
        <w:t>mysql</w:t>
      </w:r>
      <w:r>
        <w:rPr>
          <w:rFonts w:hint="eastAsia"/>
          <w:color w:val="0000FF"/>
        </w:rPr>
        <w:t>服务器相关参数</w:t>
      </w:r>
      <w:r>
        <w:rPr>
          <w:rFonts w:hint="eastAsia"/>
          <w:color w:val="0000FF"/>
        </w:rPr>
        <w:t>.</w:t>
      </w:r>
    </w:p>
    <w:p w:rsidR="00EE72F0" w:rsidRDefault="005833DC">
      <w:pPr>
        <w:pStyle w:val="a3"/>
        <w:ind w:firstLineChars="1124" w:firstLine="2023"/>
      </w:pPr>
      <w:r>
        <w:rPr>
          <w:rFonts w:hint="eastAsia"/>
        </w:rPr>
        <w:t xml:space="preserve">***** </w:t>
      </w:r>
      <w:r>
        <w:rPr>
          <w:rFonts w:hint="eastAsia"/>
        </w:rPr>
        <w:t>解决插入中文乱码问题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的安装路径：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1586" w:firstLine="2855"/>
      </w:pPr>
      <w:r>
        <w:rPr>
          <w:rFonts w:hint="eastAsia"/>
        </w:rPr>
        <w:t>* [mysql]</w:t>
      </w:r>
    </w:p>
    <w:p w:rsidR="00EE72F0" w:rsidRDefault="005833DC" w:rsidP="00CE0F53">
      <w:pPr>
        <w:pStyle w:val="a3"/>
        <w:ind w:firstLineChars="1586" w:firstLine="2855"/>
      </w:pPr>
      <w:r>
        <w:rPr>
          <w:rFonts w:hint="eastAsia"/>
        </w:rPr>
        <w:t>default-character-set=utf8</w:t>
      </w:r>
    </w:p>
    <w:p w:rsidR="00EE72F0" w:rsidRDefault="005833DC" w:rsidP="00CE0F53">
      <w:pPr>
        <w:pStyle w:val="a3"/>
        <w:ind w:firstLineChars="1586" w:firstLine="2855"/>
      </w:pPr>
      <w:r>
        <w:rPr>
          <w:rFonts w:hint="eastAsia"/>
        </w:rPr>
        <w:t>* [mysqld]</w:t>
      </w:r>
    </w:p>
    <w:p w:rsidR="00EE72F0" w:rsidRDefault="005833DC" w:rsidP="00CE0F53">
      <w:pPr>
        <w:pStyle w:val="a3"/>
        <w:ind w:firstLineChars="1586" w:firstLine="2855"/>
      </w:pPr>
      <w:r>
        <w:rPr>
          <w:rFonts w:hint="eastAsia"/>
        </w:rPr>
        <w:t>character-set-server=utf8</w:t>
      </w:r>
    </w:p>
    <w:p w:rsidR="00EE72F0" w:rsidRDefault="005833DC">
      <w:pPr>
        <w:pStyle w:val="a3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通过</w:t>
      </w:r>
      <w:r>
        <w:rPr>
          <w:rFonts w:hint="eastAsia"/>
        </w:rPr>
        <w:t>show variables like '%character%';---6</w:t>
      </w:r>
      <w:r>
        <w:rPr>
          <w:rFonts w:hint="eastAsia"/>
        </w:rPr>
        <w:t>个与字符集相关参数</w:t>
      </w:r>
      <w:r>
        <w:rPr>
          <w:rFonts w:hint="eastAsia"/>
        </w:rPr>
        <w:t>.</w:t>
      </w:r>
    </w:p>
    <w:p w:rsidR="00EE72F0" w:rsidRDefault="005833DC">
      <w:pPr>
        <w:pStyle w:val="a3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my.ini</w:t>
      </w:r>
      <w:r>
        <w:rPr>
          <w:rFonts w:hint="eastAsia"/>
        </w:rPr>
        <w:t>中与客户端相关的字符集的地方修改为</w:t>
      </w:r>
      <w:r>
        <w:rPr>
          <w:rFonts w:hint="eastAsia"/>
        </w:rPr>
        <w:t>gbk.</w:t>
      </w:r>
    </w:p>
    <w:p w:rsidR="00EE72F0" w:rsidRDefault="005833DC">
      <w:pPr>
        <w:pStyle w:val="a3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.</w:t>
      </w:r>
    </w:p>
    <w:p w:rsidR="00EE72F0" w:rsidRDefault="005833DC">
      <w:pPr>
        <w:pStyle w:val="4"/>
        <w:ind w:firstLine="562"/>
      </w:pPr>
      <w:r>
        <w:rPr>
          <w:rFonts w:hint="eastAsia"/>
        </w:rPr>
        <w:t>修改记录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];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将所有员工的工资改为</w:t>
      </w:r>
      <w:r>
        <w:rPr>
          <w:rFonts w:hint="eastAsia"/>
          <w:b/>
          <w:bCs/>
        </w:rPr>
        <w:t>6000</w:t>
      </w:r>
      <w:r>
        <w:rPr>
          <w:rFonts w:hint="eastAsia"/>
          <w:b/>
          <w:bCs/>
        </w:rPr>
        <w:t>元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update employee set salary = 6000;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将姓名为张三的员工的工资改为</w:t>
      </w:r>
      <w:r>
        <w:rPr>
          <w:rFonts w:hint="eastAsia"/>
          <w:b/>
          <w:bCs/>
        </w:rPr>
        <w:t>3000</w:t>
      </w:r>
      <w:r>
        <w:rPr>
          <w:rFonts w:hint="eastAsia"/>
          <w:b/>
          <w:bCs/>
        </w:rPr>
        <w:t>元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update employee set salary = 3000 where name = '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';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将姓名为</w:t>
      </w:r>
      <w:r>
        <w:rPr>
          <w:rFonts w:hint="eastAsia"/>
          <w:b/>
          <w:bCs/>
        </w:rPr>
        <w:t>bbb</w:t>
      </w:r>
      <w:r>
        <w:rPr>
          <w:rFonts w:hint="eastAsia"/>
          <w:b/>
          <w:bCs/>
        </w:rPr>
        <w:t>的员工的工资改为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元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job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>Manager.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update employee set salary = 9000 , job='Manager' where name = 'bbb';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将姓名为</w:t>
      </w:r>
      <w:r>
        <w:rPr>
          <w:rFonts w:hint="eastAsia"/>
          <w:b/>
          <w:bCs/>
        </w:rPr>
        <w:t>aaa</w:t>
      </w:r>
      <w:r>
        <w:rPr>
          <w:rFonts w:hint="eastAsia"/>
          <w:b/>
          <w:bCs/>
        </w:rPr>
        <w:t>的员工的工资在原有基础上加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元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update employee set salary = salary + 1000 where name = 'aaa';</w:t>
      </w:r>
    </w:p>
    <w:p w:rsidR="00EE72F0" w:rsidRDefault="005833DC">
      <w:pPr>
        <w:pStyle w:val="4"/>
        <w:ind w:firstLine="562"/>
      </w:pPr>
      <w:r>
        <w:rPr>
          <w:rFonts w:hint="eastAsia"/>
        </w:rPr>
        <w:t>删除记录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语法</w:t>
      </w:r>
      <w:r>
        <w:rPr>
          <w:rFonts w:hint="eastAsia"/>
        </w:rPr>
        <w:t>:</w:t>
      </w:r>
      <w:r>
        <w:tab/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];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注意</w:t>
      </w:r>
      <w:r>
        <w:rPr>
          <w:rFonts w:hint="eastAsia"/>
          <w:b/>
          <w:bCs/>
          <w:color w:val="0000FF"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删除的是一条记录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不能删除一条记录的某个字段</w:t>
      </w: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修改</w:t>
      </w:r>
      <w:r>
        <w:rPr>
          <w:rFonts w:hint="eastAsia"/>
          <w:b/>
          <w:bCs/>
          <w:color w:val="0000FF"/>
        </w:rPr>
        <w:t>).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删除的是表的记录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而不是整个表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删除整个表</w:t>
      </w:r>
      <w:r>
        <w:rPr>
          <w:rFonts w:hint="eastAsia"/>
          <w:b/>
          <w:bCs/>
          <w:color w:val="0000FF"/>
        </w:rPr>
        <w:t xml:space="preserve"> drop table;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删除的时候一旦有外键的关联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删除表中记录的时候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先解除外键关系</w:t>
      </w:r>
      <w:r>
        <w:rPr>
          <w:rFonts w:hint="eastAsia"/>
          <w:b/>
          <w:bCs/>
          <w:color w:val="0000FF"/>
        </w:rPr>
        <w:t>.</w:t>
      </w:r>
    </w:p>
    <w:p w:rsidR="00EE72F0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删除表中的记录</w:t>
      </w:r>
      <w:r>
        <w:rPr>
          <w:rFonts w:hint="eastAsia"/>
          <w:b/>
          <w:bCs/>
          <w:color w:val="0000FF"/>
        </w:rPr>
        <w:t xml:space="preserve">truncate table </w:t>
      </w:r>
      <w:r>
        <w:rPr>
          <w:rFonts w:hint="eastAsia"/>
          <w:b/>
          <w:bCs/>
          <w:color w:val="0000FF"/>
        </w:rPr>
        <w:t>表名</w:t>
      </w:r>
      <w:r>
        <w:rPr>
          <w:rFonts w:hint="eastAsia"/>
          <w:b/>
          <w:bCs/>
          <w:color w:val="0000FF"/>
        </w:rPr>
        <w:t xml:space="preserve">; </w:t>
      </w:r>
      <w:r>
        <w:rPr>
          <w:rFonts w:hint="eastAsia"/>
          <w:b/>
          <w:bCs/>
          <w:color w:val="0000FF"/>
        </w:rPr>
        <w:t>删除表中所有记录</w:t>
      </w:r>
      <w:r>
        <w:rPr>
          <w:rFonts w:hint="eastAsia"/>
          <w:b/>
          <w:bCs/>
          <w:color w:val="0000FF"/>
        </w:rPr>
        <w:t xml:space="preserve">:delete from </w:t>
      </w:r>
      <w:r>
        <w:rPr>
          <w:rFonts w:hint="eastAsia"/>
          <w:b/>
          <w:bCs/>
          <w:color w:val="0000FF"/>
        </w:rPr>
        <w:t>表名</w:t>
      </w:r>
      <w:r>
        <w:rPr>
          <w:rFonts w:hint="eastAsia"/>
          <w:b/>
          <w:bCs/>
          <w:color w:val="0000FF"/>
        </w:rPr>
        <w:t>;</w:t>
      </w:r>
    </w:p>
    <w:p w:rsidR="00EE72F0" w:rsidRDefault="00EE72F0" w:rsidP="00CE0F53">
      <w:pPr>
        <w:pStyle w:val="a3"/>
        <w:ind w:firstLineChars="431" w:firstLine="776"/>
      </w:pPr>
    </w:p>
    <w:p w:rsidR="00EE72F0" w:rsidRDefault="005833DC">
      <w:pPr>
        <w:pStyle w:val="a3"/>
        <w:ind w:firstLine="361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删除表中姓名为张三记录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lastRenderedPageBreak/>
        <w:t>* delete from employee where name = '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';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删除表中的所有记录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delete from employee ;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truncate table</w:t>
      </w:r>
      <w:r>
        <w:rPr>
          <w:rFonts w:hint="eastAsia"/>
          <w:b/>
          <w:bCs/>
        </w:rPr>
        <w:t>删除表中所有记录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truncate table employee;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  </w:t>
      </w:r>
    </w:p>
    <w:p w:rsidR="00EE72F0" w:rsidRPr="00B03D6D" w:rsidRDefault="005833DC">
      <w:pPr>
        <w:pStyle w:val="a3"/>
        <w:ind w:firstLine="361"/>
        <w:rPr>
          <w:b/>
          <w:bCs/>
          <w:color w:val="0000FF"/>
        </w:rPr>
      </w:pPr>
      <w:r w:rsidRPr="00B03D6D">
        <w:rPr>
          <w:rFonts w:hint="eastAsia"/>
          <w:b/>
          <w:bCs/>
          <w:color w:val="0000FF"/>
        </w:rPr>
        <w:t xml:space="preserve">***** truncate table </w:t>
      </w:r>
      <w:r w:rsidRPr="00B03D6D">
        <w:rPr>
          <w:rFonts w:hint="eastAsia"/>
          <w:b/>
          <w:bCs/>
          <w:color w:val="0000FF"/>
        </w:rPr>
        <w:t>和</w:t>
      </w:r>
      <w:r w:rsidRPr="00B03D6D">
        <w:rPr>
          <w:rFonts w:hint="eastAsia"/>
          <w:b/>
          <w:bCs/>
          <w:color w:val="0000FF"/>
        </w:rPr>
        <w:t xml:space="preserve">delete  from </w:t>
      </w:r>
      <w:r w:rsidRPr="00B03D6D">
        <w:rPr>
          <w:rFonts w:hint="eastAsia"/>
          <w:b/>
          <w:bCs/>
          <w:color w:val="0000FF"/>
        </w:rPr>
        <w:t>区别</w:t>
      </w:r>
      <w:r w:rsidRPr="00B03D6D">
        <w:rPr>
          <w:rFonts w:hint="eastAsia"/>
          <w:b/>
          <w:bCs/>
          <w:color w:val="0000FF"/>
        </w:rPr>
        <w:t>?</w:t>
      </w:r>
    </w:p>
    <w:p w:rsidR="00EE72F0" w:rsidRPr="00B03D6D" w:rsidRDefault="005833DC" w:rsidP="0001232C">
      <w:pPr>
        <w:pStyle w:val="a3"/>
        <w:ind w:firstLineChars="431" w:firstLine="779"/>
        <w:rPr>
          <w:b/>
          <w:bCs/>
          <w:color w:val="0000FF"/>
        </w:rPr>
      </w:pPr>
      <w:r w:rsidRPr="00B03D6D">
        <w:rPr>
          <w:rFonts w:hint="eastAsia"/>
          <w:b/>
          <w:bCs/>
          <w:color w:val="0000FF"/>
        </w:rPr>
        <w:t>* delete</w:t>
      </w:r>
      <w:r w:rsidRPr="00B03D6D">
        <w:rPr>
          <w:rFonts w:hint="eastAsia"/>
          <w:b/>
          <w:bCs/>
          <w:color w:val="0000FF"/>
        </w:rPr>
        <w:t>属于</w:t>
      </w:r>
      <w:r w:rsidRPr="00B03D6D">
        <w:rPr>
          <w:rFonts w:hint="eastAsia"/>
          <w:b/>
          <w:bCs/>
          <w:color w:val="0000FF"/>
        </w:rPr>
        <w:t>DML.</w:t>
      </w:r>
      <w:r w:rsidRPr="00B03D6D">
        <w:rPr>
          <w:rFonts w:hint="eastAsia"/>
          <w:b/>
          <w:bCs/>
          <w:color w:val="0000FF"/>
        </w:rPr>
        <w:t>事务可以作用在</w:t>
      </w:r>
      <w:r w:rsidRPr="00B03D6D">
        <w:rPr>
          <w:rFonts w:hint="eastAsia"/>
          <w:b/>
          <w:bCs/>
          <w:color w:val="0000FF"/>
        </w:rPr>
        <w:t>DML</w:t>
      </w:r>
      <w:r w:rsidRPr="00B03D6D">
        <w:rPr>
          <w:rFonts w:hint="eastAsia"/>
          <w:b/>
          <w:bCs/>
          <w:color w:val="0000FF"/>
        </w:rPr>
        <w:t>语句上</w:t>
      </w:r>
      <w:r w:rsidRPr="00B03D6D">
        <w:rPr>
          <w:rFonts w:hint="eastAsia"/>
          <w:b/>
          <w:bCs/>
          <w:color w:val="0000FF"/>
        </w:rPr>
        <w:t>.</w:t>
      </w:r>
      <w:r w:rsidRPr="00B03D6D">
        <w:rPr>
          <w:rFonts w:hint="eastAsia"/>
          <w:b/>
          <w:bCs/>
          <w:color w:val="0000FF"/>
        </w:rPr>
        <w:t>事务进行回滚</w:t>
      </w:r>
      <w:r w:rsidRPr="00B03D6D">
        <w:rPr>
          <w:rFonts w:hint="eastAsia"/>
          <w:b/>
          <w:bCs/>
          <w:color w:val="0000FF"/>
        </w:rPr>
        <w:t>!!!delete</w:t>
      </w:r>
      <w:r w:rsidRPr="00B03D6D">
        <w:rPr>
          <w:rFonts w:hint="eastAsia"/>
          <w:b/>
          <w:bCs/>
          <w:color w:val="0000FF"/>
        </w:rPr>
        <w:t>是一条记录一条记录的删除</w:t>
      </w:r>
      <w:r w:rsidRPr="00B03D6D">
        <w:rPr>
          <w:rFonts w:hint="eastAsia"/>
          <w:b/>
          <w:bCs/>
          <w:color w:val="0000FF"/>
        </w:rPr>
        <w:t>.</w:t>
      </w:r>
    </w:p>
    <w:p w:rsidR="00EE72F0" w:rsidRPr="00B03D6D" w:rsidRDefault="005833DC" w:rsidP="0001232C">
      <w:pPr>
        <w:pStyle w:val="a3"/>
        <w:ind w:firstLineChars="431" w:firstLine="779"/>
        <w:rPr>
          <w:b/>
          <w:bCs/>
          <w:color w:val="0000FF"/>
        </w:rPr>
      </w:pPr>
      <w:r w:rsidRPr="00B03D6D">
        <w:rPr>
          <w:rFonts w:hint="eastAsia"/>
          <w:b/>
          <w:bCs/>
          <w:color w:val="0000FF"/>
        </w:rPr>
        <w:t>* truncate</w:t>
      </w:r>
      <w:r w:rsidRPr="00B03D6D">
        <w:rPr>
          <w:rFonts w:hint="eastAsia"/>
          <w:b/>
          <w:bCs/>
          <w:color w:val="0000FF"/>
        </w:rPr>
        <w:t>属于</w:t>
      </w:r>
      <w:r w:rsidRPr="00B03D6D">
        <w:rPr>
          <w:rFonts w:hint="eastAsia"/>
          <w:b/>
          <w:bCs/>
          <w:color w:val="0000FF"/>
        </w:rPr>
        <w:t>DDL.</w:t>
      </w:r>
      <w:r w:rsidRPr="00B03D6D">
        <w:rPr>
          <w:rFonts w:hint="eastAsia"/>
          <w:b/>
          <w:bCs/>
          <w:color w:val="0000FF"/>
        </w:rPr>
        <w:t>事务不能作用</w:t>
      </w:r>
      <w:r w:rsidRPr="00B03D6D">
        <w:rPr>
          <w:rFonts w:hint="eastAsia"/>
          <w:b/>
          <w:bCs/>
          <w:color w:val="0000FF"/>
        </w:rPr>
        <w:t>DDL</w:t>
      </w:r>
      <w:r w:rsidRPr="00B03D6D">
        <w:rPr>
          <w:rFonts w:hint="eastAsia"/>
          <w:b/>
          <w:bCs/>
          <w:color w:val="0000FF"/>
        </w:rPr>
        <w:t>上</w:t>
      </w:r>
      <w:r w:rsidRPr="00B03D6D">
        <w:rPr>
          <w:rFonts w:hint="eastAsia"/>
          <w:b/>
          <w:bCs/>
          <w:color w:val="0000FF"/>
        </w:rPr>
        <w:t xml:space="preserve">.truncate table </w:t>
      </w:r>
      <w:r w:rsidRPr="00B03D6D">
        <w:rPr>
          <w:rFonts w:hint="eastAsia"/>
          <w:b/>
          <w:bCs/>
          <w:color w:val="0000FF"/>
        </w:rPr>
        <w:t>删除表中所有记录</w:t>
      </w:r>
      <w:r w:rsidRPr="00B03D6D">
        <w:rPr>
          <w:rFonts w:hint="eastAsia"/>
          <w:b/>
          <w:bCs/>
          <w:color w:val="0000FF"/>
        </w:rPr>
        <w:t>:</w:t>
      </w:r>
      <w:r w:rsidRPr="00B03D6D">
        <w:rPr>
          <w:rFonts w:hint="eastAsia"/>
          <w:b/>
          <w:bCs/>
          <w:color w:val="0000FF"/>
        </w:rPr>
        <w:t>直接将整个表进行删除</w:t>
      </w:r>
      <w:r w:rsidRPr="00B03D6D">
        <w:rPr>
          <w:rFonts w:hint="eastAsia"/>
          <w:b/>
          <w:bCs/>
          <w:color w:val="0000FF"/>
        </w:rPr>
        <w:t>.</w:t>
      </w:r>
      <w:r w:rsidR="00D10EDE" w:rsidRPr="00B03D6D">
        <w:rPr>
          <w:rFonts w:hint="eastAsia"/>
          <w:b/>
          <w:bCs/>
          <w:color w:val="0000FF"/>
        </w:rPr>
        <w:t>再</w:t>
      </w:r>
      <w:r w:rsidRPr="00B03D6D">
        <w:rPr>
          <w:rFonts w:hint="eastAsia"/>
          <w:b/>
          <w:bCs/>
          <w:color w:val="0000FF"/>
        </w:rPr>
        <w:t>创建一个新的表</w:t>
      </w:r>
      <w:r w:rsidRPr="00B03D6D">
        <w:rPr>
          <w:rFonts w:hint="eastAsia"/>
          <w:b/>
          <w:bCs/>
          <w:color w:val="0000FF"/>
        </w:rPr>
        <w:t>.</w:t>
      </w:r>
    </w:p>
    <w:p w:rsidR="006C5959" w:rsidRDefault="006C5959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示例：</w:t>
      </w:r>
    </w:p>
    <w:p w:rsidR="006C5959" w:rsidRDefault="006C5959" w:rsidP="006C5959">
      <w:pPr>
        <w:pStyle w:val="a3"/>
        <w:ind w:leftChars="3" w:left="6" w:firstLineChars="668" w:firstLine="1207"/>
        <w:rPr>
          <w:b/>
          <w:bCs/>
        </w:rPr>
      </w:pPr>
      <w:r>
        <w:rPr>
          <w:rFonts w:hint="eastAsia"/>
          <w:b/>
          <w:bCs/>
        </w:rPr>
        <w:t>开启</w:t>
      </w:r>
      <w:r w:rsidRPr="00B03D6D">
        <w:rPr>
          <w:rFonts w:hint="eastAsia"/>
          <w:b/>
          <w:bCs/>
          <w:color w:val="FF0000"/>
        </w:rPr>
        <w:t>事务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start transaction</w:t>
      </w:r>
    </w:p>
    <w:p w:rsidR="006C5959" w:rsidRDefault="006C5959" w:rsidP="006C5959">
      <w:pPr>
        <w:pStyle w:val="a3"/>
        <w:ind w:leftChars="3" w:left="6" w:firstLineChars="668" w:firstLine="1207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delete</w:t>
      </w:r>
      <w:r>
        <w:rPr>
          <w:rFonts w:hint="eastAsia"/>
          <w:b/>
          <w:bCs/>
        </w:rPr>
        <w:t>删除记录</w:t>
      </w:r>
    </w:p>
    <w:p w:rsidR="006C5959" w:rsidRDefault="006C5959" w:rsidP="006C5959">
      <w:pPr>
        <w:pStyle w:val="a3"/>
        <w:ind w:leftChars="3" w:left="6" w:firstLineChars="668" w:firstLine="1207"/>
        <w:rPr>
          <w:b/>
          <w:bCs/>
        </w:rPr>
      </w:pPr>
      <w:r>
        <w:rPr>
          <w:rFonts w:hint="eastAsia"/>
          <w:b/>
          <w:bCs/>
        </w:rPr>
        <w:t>回滚；</w:t>
      </w:r>
      <w:r>
        <w:rPr>
          <w:rFonts w:hint="eastAsia"/>
          <w:b/>
          <w:bCs/>
        </w:rPr>
        <w:t>rollback;</w:t>
      </w:r>
    </w:p>
    <w:p w:rsidR="006C5959" w:rsidRDefault="006C5959" w:rsidP="006C5959">
      <w:pPr>
        <w:pStyle w:val="a3"/>
        <w:ind w:leftChars="3" w:left="6" w:firstLineChars="668" w:firstLine="1207"/>
        <w:rPr>
          <w:b/>
          <w:bCs/>
        </w:rPr>
      </w:pPr>
    </w:p>
    <w:p w:rsidR="006C5959" w:rsidRDefault="006C5959" w:rsidP="00CE0F53">
      <w:pPr>
        <w:pStyle w:val="a3"/>
        <w:ind w:firstLineChars="431" w:firstLine="779"/>
        <w:rPr>
          <w:b/>
          <w:bCs/>
        </w:rPr>
      </w:pPr>
    </w:p>
    <w:p w:rsidR="006C5959" w:rsidRDefault="006C5959" w:rsidP="00CE0F53">
      <w:pPr>
        <w:pStyle w:val="a3"/>
        <w:ind w:firstLineChars="431" w:firstLine="779"/>
        <w:rPr>
          <w:b/>
          <w:bCs/>
        </w:rPr>
      </w:pPr>
    </w:p>
    <w:p w:rsidR="00EE72F0" w:rsidRDefault="005833DC">
      <w:r>
        <w:rPr>
          <w:rFonts w:hint="eastAsia"/>
        </w:rPr>
        <w:t>------------------------------</w:t>
      </w:r>
      <w:r>
        <w:rPr>
          <w:rFonts w:hint="eastAsia"/>
        </w:rPr>
        <w:t>属于</w:t>
      </w:r>
      <w:r>
        <w:rPr>
          <w:rFonts w:hint="eastAsia"/>
        </w:rPr>
        <w:t>DML</w:t>
      </w:r>
      <w:r>
        <w:rPr>
          <w:rFonts w:hint="eastAsia"/>
        </w:rPr>
        <w:t>语句</w:t>
      </w:r>
      <w:r>
        <w:rPr>
          <w:rFonts w:hint="eastAsia"/>
        </w:rPr>
        <w:t>(insert,update,delete)--------------------------------------------------------------</w:t>
      </w:r>
    </w:p>
    <w:p w:rsidR="00EE72F0" w:rsidRDefault="005833DC">
      <w:pPr>
        <w:pStyle w:val="4"/>
        <w:ind w:firstLine="562"/>
      </w:pPr>
      <w:r>
        <w:rPr>
          <w:rFonts w:hint="eastAsia"/>
        </w:rPr>
        <w:t>查询记录</w:t>
      </w:r>
      <w:r>
        <w:rPr>
          <w:rFonts w:hint="eastAsia"/>
        </w:rPr>
        <w:t>:(*****)</w:t>
      </w:r>
    </w:p>
    <w:p w:rsidR="00EE72F0" w:rsidRDefault="005833DC">
      <w:pPr>
        <w:pStyle w:val="a3"/>
        <w:ind w:firstLine="360"/>
      </w:pPr>
      <w:r>
        <w:rPr>
          <w:rFonts w:hint="eastAsia"/>
        </w:rPr>
        <w:t>创建一个学生考试成绩表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create table exam(</w:t>
      </w:r>
    </w:p>
    <w:p w:rsidR="00EE72F0" w:rsidRDefault="005833DC">
      <w:pPr>
        <w:pStyle w:val="a3"/>
        <w:ind w:firstLine="360"/>
      </w:pPr>
      <w:r>
        <w:rPr>
          <w:rFonts w:hint="eastAsia"/>
        </w:rPr>
        <w:tab/>
        <w:t>id int primary key auto_increment,</w:t>
      </w:r>
    </w:p>
    <w:p w:rsidR="00EE72F0" w:rsidRDefault="005833DC">
      <w:pPr>
        <w:pStyle w:val="a3"/>
        <w:ind w:firstLine="360"/>
      </w:pPr>
      <w:r>
        <w:rPr>
          <w:rFonts w:hint="eastAsia"/>
        </w:rPr>
        <w:tab/>
        <w:t>name varchar(20),</w:t>
      </w:r>
    </w:p>
    <w:p w:rsidR="00EE72F0" w:rsidRDefault="005833DC">
      <w:pPr>
        <w:pStyle w:val="a3"/>
        <w:ind w:firstLine="360"/>
      </w:pPr>
      <w:r>
        <w:rPr>
          <w:rFonts w:hint="eastAsia"/>
        </w:rPr>
        <w:tab/>
        <w:t>math int,</w:t>
      </w:r>
    </w:p>
    <w:p w:rsidR="00EE72F0" w:rsidRDefault="005833DC">
      <w:pPr>
        <w:pStyle w:val="a3"/>
        <w:ind w:firstLine="360"/>
      </w:pPr>
      <w:r>
        <w:rPr>
          <w:rFonts w:hint="eastAsia"/>
        </w:rPr>
        <w:tab/>
        <w:t>english int,</w:t>
      </w:r>
    </w:p>
    <w:p w:rsidR="00EE72F0" w:rsidRDefault="005833DC">
      <w:pPr>
        <w:pStyle w:val="a3"/>
        <w:ind w:firstLine="360"/>
      </w:pPr>
      <w:r>
        <w:rPr>
          <w:rFonts w:hint="eastAsia"/>
        </w:rPr>
        <w:tab/>
        <w:t>chinese int</w:t>
      </w:r>
    </w:p>
    <w:p w:rsidR="00EE72F0" w:rsidRDefault="005833DC">
      <w:pPr>
        <w:pStyle w:val="a3"/>
        <w:ind w:firstLine="360"/>
      </w:pPr>
      <w:r>
        <w:rPr>
          <w:rFonts w:hint="eastAsia"/>
        </w:rPr>
        <w:t>);</w:t>
      </w:r>
    </w:p>
    <w:p w:rsidR="00EE72F0" w:rsidRDefault="00EE72F0">
      <w:pPr>
        <w:pStyle w:val="a3"/>
        <w:ind w:firstLine="360"/>
      </w:pP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张三</w:t>
      </w:r>
      <w:r>
        <w:rPr>
          <w:rFonts w:hint="eastAsia"/>
        </w:rPr>
        <w:t>',62,83,79);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李四</w:t>
      </w:r>
      <w:r>
        <w:rPr>
          <w:rFonts w:hint="eastAsia"/>
        </w:rPr>
        <w:t>',73,92,81);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王五</w:t>
      </w:r>
      <w:r>
        <w:rPr>
          <w:rFonts w:hint="eastAsia"/>
        </w:rPr>
        <w:t>',81,83,65);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赵六</w:t>
      </w:r>
      <w:r>
        <w:rPr>
          <w:rFonts w:hint="eastAsia"/>
        </w:rPr>
        <w:t>',73,67,84);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孙七</w:t>
      </w:r>
      <w:r>
        <w:rPr>
          <w:rFonts w:hint="eastAsia"/>
        </w:rPr>
        <w:t>',93,75,93);</w:t>
      </w:r>
    </w:p>
    <w:p w:rsidR="00EE72F0" w:rsidRDefault="005833DC">
      <w:pPr>
        <w:pStyle w:val="a3"/>
        <w:ind w:firstLine="360"/>
      </w:pPr>
      <w:r>
        <w:rPr>
          <w:rFonts w:hint="eastAsia"/>
        </w:rPr>
        <w:t>insert into exam values (null,'</w:t>
      </w:r>
      <w:r>
        <w:rPr>
          <w:rFonts w:hint="eastAsia"/>
        </w:rPr>
        <w:t>张八</w:t>
      </w:r>
      <w:r>
        <w:rPr>
          <w:rFonts w:hint="eastAsia"/>
        </w:rPr>
        <w:t>',72,69,95);</w:t>
      </w:r>
    </w:p>
    <w:p w:rsidR="00EE72F0" w:rsidRDefault="005833DC">
      <w:pPr>
        <w:pStyle w:val="a3"/>
        <w:numPr>
          <w:ilvl w:val="0"/>
          <w:numId w:val="14"/>
        </w:numPr>
        <w:ind w:firstLine="360"/>
      </w:pPr>
      <w:r>
        <w:rPr>
          <w:rFonts w:hint="eastAsia"/>
        </w:rPr>
        <w:t>基本查询语句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select [distinct] *|[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 xml:space="preserve">...]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distinct:</w:t>
      </w:r>
      <w:r>
        <w:rPr>
          <w:rFonts w:hint="eastAsia"/>
        </w:rPr>
        <w:t>去掉查询记录的中重复的值</w:t>
      </w:r>
      <w:r>
        <w:rPr>
          <w:rFonts w:hint="eastAsia"/>
        </w:rPr>
        <w:t>.</w:t>
      </w:r>
      <w:r w:rsidR="0001232C">
        <w:t xml:space="preserve"> </w:t>
      </w: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查询表中所有学生信息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查询表中所有学生的姓名与英语成绩的信息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lastRenderedPageBreak/>
        <w:t>* select name,english from exam;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过滤表中的重复数据</w:t>
      </w:r>
      <w:r>
        <w:rPr>
          <w:rFonts w:hint="eastAsia"/>
          <w:b/>
          <w:bCs/>
        </w:rPr>
        <w:t>:(</w:t>
      </w:r>
      <w:r>
        <w:rPr>
          <w:rFonts w:hint="eastAsia"/>
          <w:b/>
          <w:bCs/>
        </w:rPr>
        <w:t>过滤英语成绩信息</w:t>
      </w:r>
      <w:r>
        <w:rPr>
          <w:rFonts w:hint="eastAsia"/>
          <w:b/>
          <w:bCs/>
        </w:rPr>
        <w:t>)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distinct english from exam;</w:t>
      </w:r>
    </w:p>
    <w:p w:rsidR="00EE72F0" w:rsidRDefault="00EE72F0">
      <w:pPr>
        <w:pStyle w:val="a3"/>
        <w:ind w:firstLine="361"/>
        <w:rPr>
          <w:b/>
          <w:bCs/>
        </w:rPr>
      </w:pPr>
    </w:p>
    <w:p w:rsidR="00EE72F0" w:rsidRDefault="005833DC">
      <w:pPr>
        <w:pStyle w:val="a3"/>
        <w:numPr>
          <w:ilvl w:val="0"/>
          <w:numId w:val="14"/>
        </w:numPr>
        <w:ind w:firstLine="360"/>
      </w:pPr>
      <w:r>
        <w:rPr>
          <w:rFonts w:hint="eastAsia"/>
        </w:rPr>
        <w:t>执行运算及起别名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select </w:t>
      </w:r>
      <w:r>
        <w:rPr>
          <w:rFonts w:hint="eastAsia"/>
        </w:rPr>
        <w:t>表达式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select </w:t>
      </w:r>
      <w:r>
        <w:rPr>
          <w:rFonts w:hint="eastAsia"/>
        </w:rPr>
        <w:t>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 ----as</w:t>
      </w:r>
      <w:r>
        <w:rPr>
          <w:rFonts w:hint="eastAsia"/>
        </w:rPr>
        <w:t>关键字可以省略的</w:t>
      </w:r>
      <w:r>
        <w:rPr>
          <w:rFonts w:hint="eastAsia"/>
        </w:rPr>
        <w:t>.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在所有学生的分数上加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分特长分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 ,math + 10,english + 10 ,chinese + 10 from exam;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统计每个学生的总分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 ,math+english+chinese from exam;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使用别名的方式表示学生的总分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 ,math+english+chinese as sum from exam;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 ,math+english+chinese sum from exam;</w:t>
      </w:r>
    </w:p>
    <w:p w:rsidR="00EE72F0" w:rsidRDefault="00EE72F0" w:rsidP="00CE0F53">
      <w:pPr>
        <w:pStyle w:val="a3"/>
        <w:ind w:firstLineChars="893" w:firstLine="1614"/>
        <w:rPr>
          <w:b/>
          <w:bCs/>
        </w:rPr>
      </w:pPr>
    </w:p>
    <w:p w:rsidR="00EE72F0" w:rsidRDefault="005833DC">
      <w:pPr>
        <w:pStyle w:val="a3"/>
        <w:numPr>
          <w:ilvl w:val="0"/>
          <w:numId w:val="14"/>
        </w:numPr>
        <w:ind w:firstLine="360"/>
      </w:pPr>
      <w:r>
        <w:rPr>
          <w:rFonts w:hint="eastAsia"/>
        </w:rPr>
        <w:t>select</w:t>
      </w:r>
      <w:r>
        <w:rPr>
          <w:rFonts w:hint="eastAsia"/>
        </w:rPr>
        <w:t>语句的条件过滤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select *|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查询姓名为张三的学生成绩信息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name ='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';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查询英语成绩大于</w:t>
      </w:r>
      <w:r>
        <w:rPr>
          <w:rFonts w:hint="eastAsia"/>
          <w:b/>
          <w:bCs/>
        </w:rPr>
        <w:t>90</w:t>
      </w:r>
      <w:r>
        <w:rPr>
          <w:rFonts w:hint="eastAsia"/>
          <w:b/>
          <w:bCs/>
        </w:rPr>
        <w:t>分的学生信息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english &gt; 90;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查询总分大于</w:t>
      </w:r>
      <w:r>
        <w:rPr>
          <w:rFonts w:hint="eastAsia"/>
          <w:b/>
          <w:bCs/>
        </w:rPr>
        <w:t>240</w:t>
      </w:r>
      <w:r>
        <w:rPr>
          <w:rFonts w:hint="eastAsia"/>
          <w:b/>
          <w:bCs/>
        </w:rPr>
        <w:t>分的所有学生信息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name, math + english + chinese from exam where math + english + chinese &gt; 240;</w:t>
      </w:r>
    </w:p>
    <w:p w:rsidR="00EE72F0" w:rsidRDefault="00EE72F0" w:rsidP="00CE0F53">
      <w:pPr>
        <w:pStyle w:val="a3"/>
        <w:ind w:firstLineChars="893" w:firstLine="1614"/>
        <w:rPr>
          <w:b/>
          <w:bCs/>
        </w:rPr>
      </w:pPr>
    </w:p>
    <w:p w:rsidR="00EE72F0" w:rsidRPr="00264A49" w:rsidRDefault="005833DC" w:rsidP="00CE0F53">
      <w:pPr>
        <w:pStyle w:val="a3"/>
        <w:ind w:firstLineChars="431" w:firstLine="779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where</w:t>
      </w:r>
      <w:r w:rsidRPr="00264A49">
        <w:rPr>
          <w:rFonts w:hint="eastAsia"/>
          <w:b/>
          <w:bCs/>
          <w:color w:val="0000FF"/>
        </w:rPr>
        <w:t>子句后的运算符</w:t>
      </w:r>
      <w:r w:rsidRPr="00264A49">
        <w:rPr>
          <w:rFonts w:hint="eastAsia"/>
          <w:b/>
          <w:bCs/>
          <w:color w:val="0000FF"/>
        </w:rPr>
        <w:t>:</w:t>
      </w:r>
    </w:p>
    <w:p w:rsidR="00EE72F0" w:rsidRPr="00264A49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&gt; ,&lt; ,&gt;= ,&lt;= ,</w:t>
      </w:r>
      <w:r w:rsidRPr="00264A49">
        <w:rPr>
          <w:rFonts w:hint="eastAsia"/>
          <w:b/>
          <w:bCs/>
          <w:color w:val="FF0000"/>
        </w:rPr>
        <w:t>= ,&lt;&gt;</w:t>
      </w:r>
    </w:p>
    <w:p w:rsidR="00EE72F0" w:rsidRPr="00264A49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in</w:t>
      </w:r>
      <w:r w:rsidRPr="00264A49">
        <w:rPr>
          <w:rFonts w:hint="eastAsia"/>
          <w:b/>
          <w:bCs/>
          <w:color w:val="0000FF"/>
        </w:rPr>
        <w:tab/>
      </w:r>
      <w:r w:rsidRPr="00264A49">
        <w:rPr>
          <w:rFonts w:hint="eastAsia"/>
          <w:b/>
          <w:bCs/>
          <w:color w:val="0000FF"/>
        </w:rPr>
        <w:tab/>
        <w:t>:</w:t>
      </w:r>
      <w:r w:rsidRPr="00264A49">
        <w:rPr>
          <w:rFonts w:hint="eastAsia"/>
          <w:b/>
          <w:bCs/>
          <w:color w:val="0000FF"/>
        </w:rPr>
        <w:t>一组值</w:t>
      </w:r>
      <w:r w:rsidR="0006641E" w:rsidRPr="00264A49">
        <w:rPr>
          <w:rFonts w:hint="eastAsia"/>
          <w:b/>
          <w:bCs/>
          <w:color w:val="0000FF"/>
        </w:rPr>
        <w:t>,</w:t>
      </w:r>
      <w:r w:rsidR="0006641E" w:rsidRPr="00264A49">
        <w:rPr>
          <w:rFonts w:hint="eastAsia"/>
          <w:b/>
          <w:bCs/>
          <w:color w:val="0000FF"/>
        </w:rPr>
        <w:t>在某组数据之间</w:t>
      </w:r>
      <w:r w:rsidRPr="00264A49">
        <w:rPr>
          <w:rFonts w:hint="eastAsia"/>
          <w:b/>
          <w:bCs/>
          <w:color w:val="0000FF"/>
        </w:rPr>
        <w:t>.</w:t>
      </w:r>
    </w:p>
    <w:p w:rsidR="00EE72F0" w:rsidRPr="00264A49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like</w:t>
      </w:r>
      <w:r w:rsidRPr="00264A49">
        <w:rPr>
          <w:rFonts w:hint="eastAsia"/>
          <w:b/>
          <w:bCs/>
          <w:color w:val="0000FF"/>
        </w:rPr>
        <w:tab/>
        <w:t>:</w:t>
      </w:r>
      <w:r w:rsidRPr="00264A49">
        <w:rPr>
          <w:rFonts w:hint="eastAsia"/>
          <w:b/>
          <w:bCs/>
          <w:color w:val="0000FF"/>
        </w:rPr>
        <w:t>模糊查询</w:t>
      </w:r>
      <w:r w:rsidRPr="00264A49">
        <w:rPr>
          <w:rFonts w:hint="eastAsia"/>
          <w:b/>
          <w:bCs/>
          <w:color w:val="0000FF"/>
        </w:rPr>
        <w:t>.</w:t>
      </w:r>
    </w:p>
    <w:p w:rsidR="00EE72F0" w:rsidRPr="00264A49" w:rsidRDefault="005833DC" w:rsidP="00CE0F53">
      <w:pPr>
        <w:pStyle w:val="a3"/>
        <w:ind w:firstLineChars="893" w:firstLine="1614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 xml:space="preserve">* </w:t>
      </w:r>
      <w:r w:rsidRPr="00264A49">
        <w:rPr>
          <w:rFonts w:hint="eastAsia"/>
          <w:b/>
          <w:bCs/>
          <w:color w:val="0000FF"/>
        </w:rPr>
        <w:t>使用占位符</w:t>
      </w:r>
      <w:r w:rsidRPr="00264A49">
        <w:rPr>
          <w:rFonts w:hint="eastAsia"/>
          <w:b/>
          <w:bCs/>
          <w:color w:val="0000FF"/>
        </w:rPr>
        <w:t>: _</w:t>
      </w:r>
      <w:r w:rsidRPr="00264A49">
        <w:rPr>
          <w:rFonts w:hint="eastAsia"/>
          <w:b/>
          <w:bCs/>
          <w:color w:val="0000FF"/>
        </w:rPr>
        <w:t>和</w:t>
      </w:r>
      <w:r w:rsidRPr="00264A49">
        <w:rPr>
          <w:rFonts w:hint="eastAsia"/>
          <w:b/>
          <w:bCs/>
          <w:color w:val="0000FF"/>
        </w:rPr>
        <w:t>%</w:t>
      </w:r>
      <w:r w:rsidRPr="00264A49">
        <w:rPr>
          <w:rFonts w:hint="eastAsia"/>
          <w:b/>
          <w:bCs/>
          <w:color w:val="0000FF"/>
        </w:rPr>
        <w:t>。</w:t>
      </w:r>
    </w:p>
    <w:p w:rsidR="00EE72F0" w:rsidRPr="00264A49" w:rsidRDefault="005833DC" w:rsidP="00CE0F53">
      <w:pPr>
        <w:pStyle w:val="a3"/>
        <w:ind w:firstLineChars="1124" w:firstLine="2031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_</w:t>
      </w:r>
      <w:r w:rsidRPr="00264A49">
        <w:rPr>
          <w:rFonts w:hint="eastAsia"/>
          <w:b/>
          <w:bCs/>
          <w:color w:val="0000FF"/>
        </w:rPr>
        <w:t>代表的是一个字符</w:t>
      </w:r>
      <w:r w:rsidRPr="00264A49">
        <w:rPr>
          <w:rFonts w:hint="eastAsia"/>
          <w:b/>
          <w:bCs/>
          <w:color w:val="0000FF"/>
        </w:rPr>
        <w:t>:</w:t>
      </w:r>
      <w:r w:rsidRPr="00264A49">
        <w:rPr>
          <w:rFonts w:hint="eastAsia"/>
          <w:b/>
          <w:bCs/>
          <w:color w:val="0000FF"/>
        </w:rPr>
        <w:tab/>
        <w:t>where name like '</w:t>
      </w:r>
      <w:r w:rsidRPr="00264A49">
        <w:rPr>
          <w:rFonts w:hint="eastAsia"/>
          <w:b/>
          <w:bCs/>
          <w:color w:val="0000FF"/>
        </w:rPr>
        <w:t>张</w:t>
      </w:r>
      <w:r w:rsidRPr="00264A49">
        <w:rPr>
          <w:rFonts w:hint="eastAsia"/>
          <w:b/>
          <w:bCs/>
          <w:color w:val="0000FF"/>
        </w:rPr>
        <w:t>_';</w:t>
      </w:r>
    </w:p>
    <w:p w:rsidR="00EE72F0" w:rsidRPr="00264A49" w:rsidRDefault="005833DC" w:rsidP="00CE0F53">
      <w:pPr>
        <w:pStyle w:val="a3"/>
        <w:ind w:firstLineChars="1124" w:firstLine="2031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%</w:t>
      </w:r>
      <w:r w:rsidRPr="00264A49">
        <w:rPr>
          <w:rFonts w:hint="eastAsia"/>
          <w:b/>
          <w:bCs/>
          <w:color w:val="0000FF"/>
        </w:rPr>
        <w:t>代表的是任意个字符</w:t>
      </w:r>
      <w:r w:rsidRPr="00264A49">
        <w:rPr>
          <w:rFonts w:hint="eastAsia"/>
          <w:b/>
          <w:bCs/>
          <w:color w:val="0000FF"/>
        </w:rPr>
        <w:t>: where name like '</w:t>
      </w:r>
      <w:r w:rsidRPr="00264A49">
        <w:rPr>
          <w:rFonts w:hint="eastAsia"/>
          <w:b/>
          <w:bCs/>
          <w:color w:val="0000FF"/>
        </w:rPr>
        <w:t>张</w:t>
      </w:r>
      <w:r w:rsidRPr="00264A49">
        <w:rPr>
          <w:rFonts w:hint="eastAsia"/>
          <w:b/>
          <w:bCs/>
          <w:color w:val="0000FF"/>
        </w:rPr>
        <w:t>%';</w:t>
      </w:r>
    </w:p>
    <w:p w:rsidR="00EE72F0" w:rsidRPr="00264A49" w:rsidRDefault="005833DC" w:rsidP="00CE0F53">
      <w:pPr>
        <w:pStyle w:val="a3"/>
        <w:ind w:firstLineChars="1355" w:firstLine="2449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 xml:space="preserve">* </w:t>
      </w:r>
      <w:r w:rsidRPr="00264A49">
        <w:rPr>
          <w:rFonts w:hint="eastAsia"/>
          <w:b/>
          <w:bCs/>
          <w:color w:val="0000FF"/>
        </w:rPr>
        <w:t>张</w:t>
      </w:r>
      <w:r w:rsidRPr="00264A49">
        <w:rPr>
          <w:rFonts w:hint="eastAsia"/>
          <w:b/>
          <w:bCs/>
          <w:color w:val="0000FF"/>
        </w:rPr>
        <w:t>% :</w:t>
      </w:r>
      <w:r w:rsidRPr="00264A49">
        <w:rPr>
          <w:rFonts w:hint="eastAsia"/>
          <w:b/>
          <w:bCs/>
          <w:color w:val="0000FF"/>
        </w:rPr>
        <w:t>以张开头</w:t>
      </w:r>
      <w:r w:rsidRPr="00264A49">
        <w:rPr>
          <w:rFonts w:hint="eastAsia"/>
          <w:b/>
          <w:bCs/>
          <w:color w:val="0000FF"/>
        </w:rPr>
        <w:t>.</w:t>
      </w:r>
    </w:p>
    <w:p w:rsidR="00EE72F0" w:rsidRPr="00264A49" w:rsidRDefault="005833DC" w:rsidP="00CE0F53">
      <w:pPr>
        <w:pStyle w:val="a3"/>
        <w:ind w:firstLineChars="1355" w:firstLine="2449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%</w:t>
      </w:r>
      <w:r w:rsidRPr="00264A49">
        <w:rPr>
          <w:rFonts w:hint="eastAsia"/>
          <w:b/>
          <w:bCs/>
          <w:color w:val="0000FF"/>
        </w:rPr>
        <w:t>张</w:t>
      </w:r>
      <w:r w:rsidRPr="00264A49">
        <w:rPr>
          <w:rFonts w:hint="eastAsia"/>
          <w:b/>
          <w:bCs/>
          <w:color w:val="0000FF"/>
        </w:rPr>
        <w:t xml:space="preserve"> :</w:t>
      </w:r>
      <w:r w:rsidRPr="00264A49">
        <w:rPr>
          <w:rFonts w:hint="eastAsia"/>
          <w:b/>
          <w:bCs/>
          <w:color w:val="0000FF"/>
        </w:rPr>
        <w:t>以张结尾</w:t>
      </w:r>
      <w:r w:rsidRPr="00264A49">
        <w:rPr>
          <w:rFonts w:hint="eastAsia"/>
          <w:b/>
          <w:bCs/>
          <w:color w:val="0000FF"/>
        </w:rPr>
        <w:t>.</w:t>
      </w:r>
    </w:p>
    <w:p w:rsidR="00EE72F0" w:rsidRPr="00264A49" w:rsidRDefault="005833DC" w:rsidP="00CE0F53">
      <w:pPr>
        <w:pStyle w:val="a3"/>
        <w:ind w:firstLineChars="1355" w:firstLine="2449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%</w:t>
      </w:r>
      <w:r w:rsidRPr="00264A49">
        <w:rPr>
          <w:rFonts w:hint="eastAsia"/>
          <w:b/>
          <w:bCs/>
          <w:color w:val="0000FF"/>
        </w:rPr>
        <w:t>张</w:t>
      </w:r>
      <w:r w:rsidRPr="00264A49">
        <w:rPr>
          <w:rFonts w:hint="eastAsia"/>
          <w:b/>
          <w:bCs/>
          <w:color w:val="0000FF"/>
        </w:rPr>
        <w:t>%:</w:t>
      </w:r>
      <w:r w:rsidRPr="00264A49">
        <w:rPr>
          <w:rFonts w:hint="eastAsia"/>
          <w:b/>
          <w:bCs/>
          <w:color w:val="0000FF"/>
        </w:rPr>
        <w:t>包含张即可</w:t>
      </w:r>
      <w:r w:rsidRPr="00264A49">
        <w:rPr>
          <w:rFonts w:hint="eastAsia"/>
          <w:b/>
          <w:bCs/>
          <w:color w:val="0000FF"/>
        </w:rPr>
        <w:t>.</w:t>
      </w:r>
    </w:p>
    <w:p w:rsidR="00EE72F0" w:rsidRPr="00264A49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>* is null</w:t>
      </w:r>
    </w:p>
    <w:p w:rsidR="00EE72F0" w:rsidRPr="00264A49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 w:rsidRPr="00264A49">
        <w:rPr>
          <w:rFonts w:hint="eastAsia"/>
          <w:b/>
          <w:bCs/>
          <w:color w:val="0000FF"/>
        </w:rPr>
        <w:t xml:space="preserve">* and , or ,not </w:t>
      </w:r>
    </w:p>
    <w:p w:rsidR="00EE72F0" w:rsidRDefault="00EE72F0" w:rsidP="00CE0F53">
      <w:pPr>
        <w:pStyle w:val="a3"/>
        <w:ind w:firstLineChars="662" w:firstLine="1196"/>
        <w:rPr>
          <w:b/>
          <w:bCs/>
        </w:rPr>
      </w:pP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lastRenderedPageBreak/>
        <w:t>查询英语分数在</w:t>
      </w:r>
      <w:r>
        <w:rPr>
          <w:rFonts w:hint="eastAsia"/>
          <w:b/>
          <w:bCs/>
        </w:rPr>
        <w:t>80-90</w:t>
      </w:r>
      <w:r>
        <w:rPr>
          <w:rFonts w:hint="eastAsia"/>
          <w:b/>
          <w:bCs/>
        </w:rPr>
        <w:t>分的学生的信息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english &gt; 80 and english &lt; 90;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查询数学分数为</w:t>
      </w:r>
      <w:r>
        <w:rPr>
          <w:rFonts w:hint="eastAsia"/>
          <w:b/>
          <w:bCs/>
        </w:rPr>
        <w:t>62,81,93</w:t>
      </w:r>
      <w:r>
        <w:rPr>
          <w:rFonts w:hint="eastAsia"/>
          <w:b/>
          <w:bCs/>
        </w:rPr>
        <w:t>的学生的信息</w:t>
      </w:r>
      <w:r>
        <w:rPr>
          <w:rFonts w:hint="eastAsia"/>
          <w:b/>
          <w:bCs/>
        </w:rPr>
        <w:t xml:space="preserve">. 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math in (62,81,93);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查询所有姓张的学生信息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name like '</w:t>
      </w:r>
      <w:r>
        <w:rPr>
          <w:rFonts w:hint="eastAsia"/>
          <w:b/>
          <w:bCs/>
        </w:rPr>
        <w:t>张</w:t>
      </w:r>
      <w:r>
        <w:rPr>
          <w:rFonts w:hint="eastAsia"/>
          <w:b/>
          <w:bCs/>
        </w:rPr>
        <w:t>%';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查询数学分数</w:t>
      </w:r>
      <w:r>
        <w:rPr>
          <w:rFonts w:hint="eastAsia"/>
          <w:b/>
          <w:bCs/>
        </w:rPr>
        <w:t>&gt;80,</w:t>
      </w:r>
      <w:r>
        <w:rPr>
          <w:rFonts w:hint="eastAsia"/>
          <w:b/>
          <w:bCs/>
        </w:rPr>
        <w:t>并且语文</w:t>
      </w:r>
      <w:r>
        <w:rPr>
          <w:rFonts w:hint="eastAsia"/>
          <w:b/>
          <w:bCs/>
        </w:rPr>
        <w:t>&gt;80</w:t>
      </w:r>
      <w:r>
        <w:rPr>
          <w:rFonts w:hint="eastAsia"/>
          <w:b/>
          <w:bCs/>
        </w:rPr>
        <w:t>的学生信息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where math &gt; 80 and chinese &gt; 80;</w:t>
      </w:r>
    </w:p>
    <w:p w:rsidR="00EE72F0" w:rsidRDefault="00EE72F0">
      <w:pPr>
        <w:pStyle w:val="a3"/>
        <w:ind w:firstLine="361"/>
        <w:rPr>
          <w:b/>
          <w:bCs/>
        </w:rPr>
      </w:pPr>
    </w:p>
    <w:p w:rsidR="00EE72F0" w:rsidRDefault="005833DC">
      <w:pPr>
        <w:pStyle w:val="a3"/>
        <w:numPr>
          <w:ilvl w:val="0"/>
          <w:numId w:val="14"/>
        </w:numPr>
        <w:ind w:firstLine="360"/>
        <w:rPr>
          <w:b/>
          <w:bCs/>
        </w:rPr>
      </w:pPr>
      <w:r>
        <w:rPr>
          <w:rFonts w:hint="eastAsia"/>
        </w:rPr>
        <w:t>查询记录的排序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 xml:space="preserve"> order by </w:t>
      </w:r>
      <w:r>
        <w:rPr>
          <w:rFonts w:hint="eastAsia"/>
        </w:rPr>
        <w:t>列名</w:t>
      </w:r>
      <w:r>
        <w:rPr>
          <w:rFonts w:hint="eastAsia"/>
        </w:rPr>
        <w:t xml:space="preserve"> asc/desc; ---asc:</w:t>
      </w:r>
      <w:r>
        <w:rPr>
          <w:rFonts w:hint="eastAsia"/>
        </w:rPr>
        <w:t>代表排序的时候按照升序排序</w:t>
      </w:r>
      <w:r>
        <w:rPr>
          <w:rFonts w:hint="eastAsia"/>
        </w:rPr>
        <w:t>.desc:</w:t>
      </w:r>
      <w:r>
        <w:rPr>
          <w:rFonts w:hint="eastAsia"/>
        </w:rPr>
        <w:t>代表排序的时候按照降序排序</w:t>
      </w:r>
      <w:r>
        <w:rPr>
          <w:rFonts w:hint="eastAsia"/>
        </w:rPr>
        <w:t>.</w:t>
      </w:r>
      <w:r>
        <w:rPr>
          <w:rFonts w:hint="eastAsia"/>
        </w:rPr>
        <w:t>默认值</w:t>
      </w:r>
      <w:r>
        <w:rPr>
          <w:rFonts w:hint="eastAsia"/>
        </w:rPr>
        <w:t>:asc:</w:t>
      </w:r>
      <w:r>
        <w:rPr>
          <w:rFonts w:hint="eastAsia"/>
        </w:rPr>
        <w:t>升序</w:t>
      </w:r>
      <w:r>
        <w:rPr>
          <w:rFonts w:hint="eastAsia"/>
        </w:rPr>
        <w:t>.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对数学成绩进行排序后输出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order by math;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对总成绩按照从高到低顺序排序输出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name,math  + english  + chinese from exam order by math + english + chinese desc;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对学生的数学成绩进行降序排序，如果数学成绩相同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那么参照英语成绩进行降序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* from exam order by math desc,english desc;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对姓张的同学进行总成绩的排序输出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name,math+english+chinese from exam where name like '</w:t>
      </w:r>
      <w:r>
        <w:rPr>
          <w:rFonts w:hint="eastAsia"/>
          <w:b/>
          <w:bCs/>
        </w:rPr>
        <w:t>张</w:t>
      </w:r>
      <w:r>
        <w:rPr>
          <w:rFonts w:hint="eastAsia"/>
          <w:b/>
          <w:bCs/>
        </w:rPr>
        <w:t>%' order by math+english+chinese ;</w:t>
      </w:r>
    </w:p>
    <w:p w:rsidR="00EE72F0" w:rsidRDefault="00EE72F0" w:rsidP="00CE0F53">
      <w:pPr>
        <w:pStyle w:val="a3"/>
        <w:ind w:firstLineChars="893" w:firstLine="1614"/>
        <w:rPr>
          <w:b/>
          <w:bCs/>
        </w:rPr>
      </w:pPr>
    </w:p>
    <w:p w:rsidR="00EE72F0" w:rsidRDefault="005833DC">
      <w:pPr>
        <w:pStyle w:val="a3"/>
        <w:numPr>
          <w:ilvl w:val="0"/>
          <w:numId w:val="14"/>
        </w:numPr>
        <w:ind w:firstLine="360"/>
      </w:pPr>
      <w:r>
        <w:rPr>
          <w:rFonts w:hint="eastAsia"/>
        </w:rPr>
        <w:t>聚</w:t>
      </w:r>
      <w:r w:rsidR="009E4929">
        <w:rPr>
          <w:rFonts w:hint="eastAsia"/>
        </w:rPr>
        <w:t>合</w:t>
      </w:r>
      <w:r>
        <w:rPr>
          <w:rFonts w:hint="eastAsia"/>
        </w:rPr>
        <w:t>函数</w:t>
      </w:r>
      <w:r>
        <w:rPr>
          <w:rFonts w:hint="eastAsia"/>
        </w:rPr>
        <w:t>:(</w:t>
      </w:r>
      <w:r>
        <w:rPr>
          <w:rFonts w:hint="eastAsia"/>
        </w:rPr>
        <w:t>分组函数</w:t>
      </w:r>
      <w:r>
        <w:rPr>
          <w:rFonts w:hint="eastAsia"/>
        </w:rPr>
        <w:t>).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count()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统计表中记录的个数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select count(*|</w:t>
      </w:r>
      <w:r>
        <w:rPr>
          <w:rFonts w:hint="eastAsia"/>
        </w:rPr>
        <w:t>列名</w:t>
      </w:r>
      <w:r>
        <w:rPr>
          <w:rFonts w:hint="eastAsia"/>
        </w:rPr>
        <w:t xml:space="preserve">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</w:t>
      </w:r>
      <w:r>
        <w:rPr>
          <w:rFonts w:hint="eastAsia"/>
          <w:b/>
          <w:bCs/>
        </w:rPr>
        <w:t>exam</w:t>
      </w:r>
      <w:r>
        <w:rPr>
          <w:rFonts w:hint="eastAsia"/>
          <w:b/>
          <w:bCs/>
        </w:rPr>
        <w:t>中有多少个学生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count(*) from exam;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统计数学成绩大于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分学生个数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count(*) from exam where math &gt; 80;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统计总成绩大于</w:t>
      </w:r>
      <w:r>
        <w:rPr>
          <w:rFonts w:hint="eastAsia"/>
          <w:b/>
          <w:bCs/>
        </w:rPr>
        <w:t>220</w:t>
      </w:r>
      <w:r>
        <w:rPr>
          <w:rFonts w:hint="eastAsia"/>
          <w:b/>
          <w:bCs/>
        </w:rPr>
        <w:t>分学生个数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count(*) from exam where math+english+chinese &gt; 220;</w:t>
      </w:r>
    </w:p>
    <w:p w:rsidR="00EE72F0" w:rsidRDefault="00EE72F0" w:rsidP="00CE0F53">
      <w:pPr>
        <w:pStyle w:val="a3"/>
        <w:ind w:firstLineChars="1124" w:firstLine="2031"/>
        <w:rPr>
          <w:b/>
          <w:bCs/>
        </w:rPr>
      </w:pP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sum()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求和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select sum(</w:t>
      </w:r>
      <w:r>
        <w:rPr>
          <w:rFonts w:hint="eastAsia"/>
        </w:rPr>
        <w:t>列名</w:t>
      </w:r>
      <w:r>
        <w:rPr>
          <w:rFonts w:hint="eastAsia"/>
        </w:rPr>
        <w:t>) from exam;</w:t>
      </w:r>
    </w:p>
    <w:p w:rsidR="00EE72F0" w:rsidRPr="00FB2EB1" w:rsidRDefault="00EE72F0" w:rsidP="00FB2EB1">
      <w:pPr>
        <w:pStyle w:val="a3"/>
        <w:ind w:firstLineChars="893" w:firstLine="1614"/>
        <w:rPr>
          <w:b/>
        </w:rPr>
      </w:pP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统计一个班级的数学总成绩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 xml:space="preserve">* select sum(math) from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统计一个班级数学，英语，语文各科总成绩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lastRenderedPageBreak/>
        <w:t>* select sum(math),sum(english),sum(chinese) from exam;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统计一个班级语文，数学，英语的成绩总和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sum(math)+sum(english)+sum(chinese) from exam;</w:t>
      </w:r>
      <w:r>
        <w:rPr>
          <w:rFonts w:hint="eastAsia"/>
          <w:b/>
          <w:bCs/>
        </w:rPr>
        <w:tab/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sum(math+english+chinese) from exam;</w:t>
      </w:r>
    </w:p>
    <w:p w:rsidR="00EE72F0" w:rsidRDefault="005833DC" w:rsidP="00CE0F53">
      <w:pPr>
        <w:pStyle w:val="a3"/>
        <w:ind w:firstLineChars="1355" w:firstLine="2449"/>
        <w:rPr>
          <w:b/>
          <w:bCs/>
        </w:rPr>
      </w:pPr>
      <w:r>
        <w:rPr>
          <w:rFonts w:hint="eastAsia"/>
          <w:b/>
          <w:bCs/>
        </w:rPr>
        <w:t>* ifnull()</w:t>
      </w:r>
      <w:r>
        <w:rPr>
          <w:rFonts w:hint="eastAsia"/>
          <w:b/>
          <w:bCs/>
        </w:rPr>
        <w:tab/>
        <w:t>:ifnull(math,0)</w:t>
      </w:r>
      <w:r>
        <w:rPr>
          <w:rFonts w:hint="eastAsia"/>
          <w:b/>
          <w:bCs/>
        </w:rPr>
        <w:t>如果</w:t>
      </w:r>
      <w:r>
        <w:rPr>
          <w:rFonts w:hint="eastAsia"/>
          <w:b/>
          <w:bCs/>
        </w:rPr>
        <w:t>math</w:t>
      </w:r>
      <w:r>
        <w:rPr>
          <w:rFonts w:hint="eastAsia"/>
          <w:b/>
          <w:bCs/>
        </w:rPr>
        <w:t>这列的值为</w:t>
      </w:r>
      <w:r>
        <w:rPr>
          <w:rFonts w:hint="eastAsia"/>
          <w:b/>
          <w:bCs/>
        </w:rPr>
        <w:t xml:space="preserve">null </w:t>
      </w:r>
      <w:r>
        <w:rPr>
          <w:rFonts w:hint="eastAsia"/>
          <w:b/>
          <w:bCs/>
        </w:rPr>
        <w:t>那么就使用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代表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1355" w:firstLine="2449"/>
        <w:rPr>
          <w:b/>
          <w:bCs/>
        </w:rPr>
      </w:pPr>
      <w:r>
        <w:rPr>
          <w:rFonts w:hint="eastAsia"/>
          <w:b/>
          <w:bCs/>
        </w:rPr>
        <w:t xml:space="preserve">* </w:t>
      </w:r>
      <w:r w:rsidRPr="00FB2EB1">
        <w:rPr>
          <w:rFonts w:hint="eastAsia"/>
          <w:b/>
          <w:bCs/>
        </w:rPr>
        <w:t>select sum(ifnull(math,0)+english+chinese) from exam;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统计一个班级的语文成绩的平均分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sum(chinese)/count(*) from exam;</w:t>
      </w:r>
    </w:p>
    <w:p w:rsidR="00EE72F0" w:rsidRDefault="00EE72F0" w:rsidP="00CE0F53">
      <w:pPr>
        <w:pStyle w:val="a3"/>
        <w:ind w:firstLineChars="1124" w:firstLine="2031"/>
        <w:rPr>
          <w:b/>
          <w:bCs/>
        </w:rPr>
      </w:pP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avg()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求平均值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select avg(</w:t>
      </w:r>
      <w:r>
        <w:rPr>
          <w:rFonts w:hint="eastAsia"/>
        </w:rPr>
        <w:t>列名</w:t>
      </w:r>
      <w:r>
        <w:rPr>
          <w:rFonts w:hint="eastAsia"/>
        </w:rPr>
        <w:t xml:space="preserve">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EE72F0">
      <w:pPr>
        <w:pStyle w:val="a3"/>
        <w:ind w:firstLineChars="893" w:firstLine="1607"/>
      </w:pP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求一个班级的语文成绩的平均分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avg(chinese) from exam;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求一个班级总分的平均分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avg(ifnull(math,0)+english+chinese) from exam;</w:t>
      </w:r>
    </w:p>
    <w:p w:rsidR="00EE72F0" w:rsidRDefault="00EE72F0" w:rsidP="00CE0F53">
      <w:pPr>
        <w:pStyle w:val="a3"/>
        <w:ind w:firstLineChars="1124" w:firstLine="2031"/>
        <w:rPr>
          <w:b/>
          <w:bCs/>
        </w:rPr>
      </w:pP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max()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求最大值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select max(</w:t>
      </w:r>
      <w:r>
        <w:rPr>
          <w:rFonts w:hint="eastAsia"/>
        </w:rPr>
        <w:t>列名</w:t>
      </w:r>
      <w:r>
        <w:rPr>
          <w:rFonts w:hint="eastAsia"/>
        </w:rPr>
        <w:t xml:space="preserve">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练习：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查询语文成绩的最高分是多少分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max(chinese) from exam;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min()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求最小值</w:t>
      </w:r>
      <w:r>
        <w:rPr>
          <w:rFonts w:hint="eastAsia"/>
        </w:rPr>
        <w:t>.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>* select min(</w:t>
      </w:r>
      <w:r>
        <w:rPr>
          <w:rFonts w:hint="eastAsia"/>
        </w:rPr>
        <w:t>列名</w:t>
      </w:r>
      <w:r>
        <w:rPr>
          <w:rFonts w:hint="eastAsia"/>
        </w:rPr>
        <w:t xml:space="preserve">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查询英语成绩的最低分是多少分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1124" w:firstLine="2031"/>
        <w:rPr>
          <w:b/>
          <w:bCs/>
        </w:rPr>
      </w:pPr>
      <w:r>
        <w:rPr>
          <w:rFonts w:hint="eastAsia"/>
          <w:b/>
          <w:bCs/>
        </w:rPr>
        <w:t>* select min(english) from exam;</w:t>
      </w:r>
    </w:p>
    <w:p w:rsidR="00EE72F0" w:rsidRDefault="00EE72F0" w:rsidP="00CE0F53">
      <w:pPr>
        <w:pStyle w:val="a3"/>
        <w:ind w:firstLineChars="1124" w:firstLine="2031"/>
        <w:rPr>
          <w:b/>
          <w:bCs/>
        </w:rPr>
      </w:pPr>
    </w:p>
    <w:p w:rsidR="00EE72F0" w:rsidRDefault="005833DC">
      <w:pPr>
        <w:pStyle w:val="a3"/>
        <w:numPr>
          <w:ilvl w:val="0"/>
          <w:numId w:val="14"/>
        </w:numPr>
        <w:ind w:firstLine="360"/>
      </w:pPr>
      <w:r>
        <w:rPr>
          <w:rFonts w:hint="eastAsia"/>
        </w:rPr>
        <w:t>分组统计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  <w:rPr>
          <w:b/>
          <w:bCs/>
          <w:color w:val="0000FF"/>
        </w:rPr>
      </w:pPr>
      <w:r>
        <w:rPr>
          <w:rFonts w:hint="eastAsia"/>
        </w:rPr>
        <w:t xml:space="preserve">* 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 xml:space="preserve">group by </w:t>
      </w:r>
      <w:r>
        <w:rPr>
          <w:rFonts w:hint="eastAsia"/>
          <w:b/>
          <w:bCs/>
          <w:color w:val="0000FF"/>
        </w:rPr>
        <w:t>列名</w:t>
      </w:r>
      <w:r>
        <w:rPr>
          <w:rFonts w:hint="eastAsia"/>
          <w:b/>
          <w:bCs/>
          <w:color w:val="0000FF"/>
        </w:rPr>
        <w:t>;</w:t>
      </w:r>
    </w:p>
    <w:p w:rsidR="00EE72F0" w:rsidRDefault="00EE72F0" w:rsidP="00CE0F53">
      <w:pPr>
        <w:pStyle w:val="a3"/>
        <w:ind w:firstLineChars="662" w:firstLine="1196"/>
        <w:rPr>
          <w:b/>
          <w:bCs/>
          <w:color w:val="0000FF"/>
        </w:rPr>
      </w:pP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创建表</w:t>
      </w:r>
      <w:r>
        <w:rPr>
          <w:rFonts w:hint="eastAsia"/>
        </w:rPr>
        <w:t>:</w:t>
      </w:r>
      <w:r>
        <w:tab/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create table orders(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ab/>
        <w:t>id int,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ab/>
        <w:t>product varchar(20),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ab/>
        <w:t>price float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);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insert into orders values (1,'</w:t>
      </w:r>
      <w:r>
        <w:rPr>
          <w:rFonts w:hint="eastAsia"/>
        </w:rPr>
        <w:t>电视</w:t>
      </w:r>
      <w:r>
        <w:rPr>
          <w:rFonts w:hint="eastAsia"/>
        </w:rPr>
        <w:t>',800);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insert into orders values (2,'</w:t>
      </w:r>
      <w:r>
        <w:rPr>
          <w:rFonts w:hint="eastAsia"/>
        </w:rPr>
        <w:t>洗衣机</w:t>
      </w:r>
      <w:r>
        <w:rPr>
          <w:rFonts w:hint="eastAsia"/>
        </w:rPr>
        <w:t>',1200);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lastRenderedPageBreak/>
        <w:t>insert into orders values (3,'</w:t>
      </w:r>
      <w:r>
        <w:rPr>
          <w:rFonts w:hint="eastAsia"/>
        </w:rPr>
        <w:t>冰箱</w:t>
      </w:r>
      <w:r>
        <w:rPr>
          <w:rFonts w:hint="eastAsia"/>
        </w:rPr>
        <w:t>',2300);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insert into orders values (4,'</w:t>
      </w:r>
      <w:r>
        <w:rPr>
          <w:rFonts w:hint="eastAsia"/>
        </w:rPr>
        <w:t>电视</w:t>
      </w:r>
      <w:r>
        <w:rPr>
          <w:rFonts w:hint="eastAsia"/>
        </w:rPr>
        <w:t>',800);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insert into orders values (5,'</w:t>
      </w:r>
      <w:r>
        <w:rPr>
          <w:rFonts w:hint="eastAsia"/>
        </w:rPr>
        <w:t>洗衣机</w:t>
      </w:r>
      <w:r>
        <w:rPr>
          <w:rFonts w:hint="eastAsia"/>
        </w:rPr>
        <w:t>',1200);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 w:rsidP="00CE0F53">
      <w:pPr>
        <w:pStyle w:val="a3"/>
        <w:ind w:firstLineChars="431" w:firstLine="779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对订单表中的商品归类后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显示每类商品的总价格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product,sum(price) from orders group by product;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对订单表中的商品归类后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显示每类商品的数量</w:t>
      </w:r>
      <w:r>
        <w:rPr>
          <w:rFonts w:hint="eastAsia"/>
          <w:b/>
          <w:bCs/>
        </w:rPr>
        <w:t>: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product,count(*) from orders group by product;</w:t>
      </w:r>
    </w:p>
    <w:p w:rsidR="00EE72F0" w:rsidRDefault="005833DC" w:rsidP="00CE0F53">
      <w:pPr>
        <w:pStyle w:val="a3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查询购买了几类商品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显示的是总价格大于</w:t>
      </w:r>
      <w:r>
        <w:rPr>
          <w:rFonts w:hint="eastAsia"/>
          <w:b/>
          <w:bCs/>
        </w:rPr>
        <w:t>2000</w:t>
      </w:r>
      <w:r>
        <w:rPr>
          <w:rFonts w:hint="eastAsia"/>
          <w:b/>
          <w:bCs/>
        </w:rPr>
        <w:t>的商品</w:t>
      </w:r>
      <w:r>
        <w:rPr>
          <w:rFonts w:hint="eastAsia"/>
          <w:b/>
          <w:bCs/>
        </w:rPr>
        <w:t>.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product,sum(price) from orders where sum(price) &gt; 2000 group by product; ---</w:t>
      </w:r>
      <w:r>
        <w:rPr>
          <w:rFonts w:hint="eastAsia"/>
          <w:b/>
          <w:bCs/>
        </w:rPr>
        <w:t>错误的</w:t>
      </w:r>
      <w:r>
        <w:rPr>
          <w:rFonts w:hint="eastAsia"/>
          <w:b/>
          <w:bCs/>
        </w:rPr>
        <w:t>!!!</w:t>
      </w:r>
    </w:p>
    <w:p w:rsidR="00EE72F0" w:rsidRDefault="005833DC" w:rsidP="00CE0F53">
      <w:pPr>
        <w:pStyle w:val="a3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 product,sum(price) from orders group by product where sum(price) &gt; 2000 ; ---</w:t>
      </w:r>
      <w:r>
        <w:rPr>
          <w:rFonts w:hint="eastAsia"/>
          <w:b/>
          <w:bCs/>
        </w:rPr>
        <w:t>错误的</w:t>
      </w:r>
      <w:r>
        <w:rPr>
          <w:rFonts w:hint="eastAsia"/>
          <w:b/>
          <w:bCs/>
        </w:rPr>
        <w:t>!!!</w:t>
      </w:r>
    </w:p>
    <w:p w:rsidR="00EE72F0" w:rsidRDefault="005833DC" w:rsidP="00CE0F53">
      <w:pPr>
        <w:pStyle w:val="a3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where</w:t>
      </w:r>
      <w:r>
        <w:rPr>
          <w:rFonts w:hint="eastAsia"/>
          <w:b/>
          <w:bCs/>
          <w:color w:val="0000FF"/>
        </w:rPr>
        <w:t>后面的条件</w:t>
      </w:r>
      <w:r w:rsidRPr="00241789">
        <w:rPr>
          <w:rFonts w:hint="eastAsia"/>
          <w:b/>
          <w:bCs/>
          <w:color w:val="FF0000"/>
        </w:rPr>
        <w:t>不能</w:t>
      </w:r>
      <w:r>
        <w:rPr>
          <w:rFonts w:hint="eastAsia"/>
          <w:b/>
          <w:bCs/>
          <w:color w:val="0000FF"/>
        </w:rPr>
        <w:t>使用聚集函数</w:t>
      </w:r>
      <w:r>
        <w:rPr>
          <w:rFonts w:hint="eastAsia"/>
          <w:b/>
          <w:bCs/>
          <w:color w:val="0000FF"/>
        </w:rPr>
        <w:t>.</w:t>
      </w:r>
    </w:p>
    <w:p w:rsidR="00241789" w:rsidRDefault="005833DC" w:rsidP="00241789">
      <w:pPr>
        <w:pStyle w:val="a3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使用另外一个关键字</w:t>
      </w:r>
      <w:r>
        <w:rPr>
          <w:rFonts w:hint="eastAsia"/>
          <w:b/>
          <w:bCs/>
          <w:color w:val="0000FF"/>
        </w:rPr>
        <w:t>:having:----</w:t>
      </w:r>
      <w:r>
        <w:rPr>
          <w:rFonts w:hint="eastAsia"/>
          <w:b/>
          <w:bCs/>
          <w:color w:val="0000FF"/>
        </w:rPr>
        <w:t>分组后的条件过滤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用于</w:t>
      </w:r>
      <w:r>
        <w:rPr>
          <w:rFonts w:hint="eastAsia"/>
          <w:b/>
          <w:bCs/>
          <w:color w:val="0000FF"/>
        </w:rPr>
        <w:t xml:space="preserve">group by </w:t>
      </w:r>
      <w:r>
        <w:rPr>
          <w:rFonts w:hint="eastAsia"/>
          <w:b/>
          <w:bCs/>
          <w:color w:val="0000FF"/>
        </w:rPr>
        <w:t>进行条件过滤</w:t>
      </w:r>
      <w:r>
        <w:rPr>
          <w:rFonts w:hint="eastAsia"/>
          <w:b/>
          <w:bCs/>
          <w:color w:val="0000FF"/>
        </w:rPr>
        <w:t>.having</w:t>
      </w:r>
      <w:r>
        <w:rPr>
          <w:rFonts w:hint="eastAsia"/>
          <w:b/>
          <w:bCs/>
          <w:color w:val="0000FF"/>
        </w:rPr>
        <w:t>后面可以跟聚集函数</w:t>
      </w:r>
      <w:r>
        <w:rPr>
          <w:rFonts w:hint="eastAsia"/>
          <w:b/>
          <w:bCs/>
          <w:color w:val="0000FF"/>
        </w:rPr>
        <w:t>.</w:t>
      </w:r>
    </w:p>
    <w:p w:rsidR="00EE72F0" w:rsidRDefault="00241789" w:rsidP="00241789">
      <w:pPr>
        <w:pStyle w:val="a3"/>
        <w:ind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当对分组后的结果仍然不满意，需要添加其他条件，并且需要使用聚合函数时，可以使用</w:t>
      </w:r>
      <w:r>
        <w:rPr>
          <w:rFonts w:hint="eastAsia"/>
          <w:b/>
          <w:bCs/>
          <w:color w:val="0000FF"/>
        </w:rPr>
        <w:t>having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</w:rPr>
        <w:t>having</w:t>
      </w:r>
      <w:r>
        <w:rPr>
          <w:rFonts w:hint="eastAsia"/>
          <w:b/>
          <w:bCs/>
          <w:color w:val="0000FF"/>
        </w:rPr>
        <w:t>必须和</w:t>
      </w:r>
      <w:r>
        <w:rPr>
          <w:rFonts w:hint="eastAsia"/>
          <w:b/>
          <w:bCs/>
          <w:color w:val="0000FF"/>
        </w:rPr>
        <w:t>group by</w:t>
      </w:r>
      <w:r>
        <w:rPr>
          <w:rFonts w:hint="eastAsia"/>
          <w:b/>
          <w:bCs/>
          <w:color w:val="0000FF"/>
        </w:rPr>
        <w:t>一起使用，不能单独使用</w:t>
      </w:r>
      <w:r>
        <w:rPr>
          <w:rFonts w:hint="eastAsia"/>
          <w:b/>
          <w:bCs/>
          <w:color w:val="0000FF"/>
        </w:rPr>
        <w:t>)</w:t>
      </w:r>
    </w:p>
    <w:p w:rsidR="00EE72F0" w:rsidRDefault="005833DC" w:rsidP="002E663B">
      <w:pPr>
        <w:pStyle w:val="a3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select product ,sum(price) from orders group by product having sum(price) &gt; 2000;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 xml:space="preserve"> </w:t>
      </w:r>
    </w:p>
    <w:p w:rsidR="00EE72F0" w:rsidRDefault="005833DC">
      <w:pPr>
        <w:pStyle w:val="a3"/>
        <w:numPr>
          <w:ilvl w:val="0"/>
          <w:numId w:val="14"/>
        </w:numPr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查询语句的总结</w:t>
      </w:r>
      <w:r>
        <w:rPr>
          <w:rFonts w:hint="eastAsia"/>
          <w:b/>
          <w:bCs/>
          <w:color w:val="0000FF"/>
        </w:rPr>
        <w:t>: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select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from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where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group by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having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order by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xxx</w:t>
      </w:r>
    </w:p>
    <w:p w:rsidR="00B66574" w:rsidRPr="00FB2EB1" w:rsidRDefault="00B66574" w:rsidP="00B66574">
      <w:pPr>
        <w:pStyle w:val="a3"/>
        <w:ind w:firstLineChars="0"/>
        <w:rPr>
          <w:b/>
          <w:bCs/>
          <w:color w:val="FF0000"/>
        </w:rPr>
      </w:pPr>
      <w:r w:rsidRPr="00FB2EB1">
        <w:rPr>
          <w:rFonts w:hint="eastAsia"/>
          <w:b/>
          <w:bCs/>
          <w:color w:val="FF0000"/>
        </w:rPr>
        <w:t>以上关键字的顺序不能改变，必须严格遵守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以上语句的执行顺序：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1)from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将硬盘上的表文件加载到内存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2)where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将符合条件的数据行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摘取出来，生成一张新的零时表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3)group by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根据列表中的数据种类，将当前临时表划分为若干个新的临时表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4)having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可以过滤掉</w:t>
      </w:r>
      <w:r>
        <w:rPr>
          <w:rFonts w:hint="eastAsia"/>
          <w:b/>
          <w:bCs/>
          <w:color w:val="0000FF"/>
        </w:rPr>
        <w:t xml:space="preserve">group by </w:t>
      </w:r>
      <w:r>
        <w:rPr>
          <w:rFonts w:hint="eastAsia"/>
          <w:b/>
          <w:bCs/>
          <w:color w:val="0000FF"/>
        </w:rPr>
        <w:t>生成的不符合条件的临时表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5)select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对当前临时表进行整列读取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6)order by 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</w:t>
      </w:r>
      <w:r>
        <w:rPr>
          <w:rFonts w:hint="eastAsia"/>
          <w:b/>
          <w:bCs/>
          <w:color w:val="0000FF"/>
        </w:rPr>
        <w:t>select</w:t>
      </w:r>
      <w:r>
        <w:rPr>
          <w:rFonts w:hint="eastAsia"/>
          <w:b/>
          <w:bCs/>
          <w:color w:val="0000FF"/>
        </w:rPr>
        <w:t>生成的临时表，进行重新排序，生成新的临时表</w:t>
      </w:r>
      <w:r>
        <w:rPr>
          <w:rFonts w:hint="eastAsia"/>
          <w:b/>
          <w:bCs/>
          <w:color w:val="0000FF"/>
        </w:rPr>
        <w:t>.</w:t>
      </w:r>
    </w:p>
    <w:p w:rsidR="00B66574" w:rsidRDefault="00B66574" w:rsidP="00B66574">
      <w:pPr>
        <w:pStyle w:val="a3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7)limit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对最终生成的临时表的数据行，进行截取</w:t>
      </w:r>
      <w:r>
        <w:rPr>
          <w:rFonts w:hint="eastAsia"/>
          <w:b/>
          <w:bCs/>
          <w:color w:val="0000FF"/>
        </w:rPr>
        <w:t>.</w:t>
      </w:r>
    </w:p>
    <w:p w:rsidR="002E663B" w:rsidRDefault="002E663B" w:rsidP="00CE0F53">
      <w:pPr>
        <w:pStyle w:val="a3"/>
        <w:ind w:firstLineChars="431" w:firstLine="776"/>
      </w:pP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>* S...F...W...G...H...O...:</w:t>
      </w:r>
    </w:p>
    <w:p w:rsidR="00EE72F0" w:rsidRDefault="005833DC" w:rsidP="00CE0F53">
      <w:pPr>
        <w:pStyle w:val="a3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select *|</w:t>
      </w:r>
      <w:r>
        <w:rPr>
          <w:rFonts w:hint="eastAsia"/>
          <w:b/>
          <w:bCs/>
          <w:color w:val="0000FF"/>
        </w:rPr>
        <w:t>列名</w:t>
      </w:r>
      <w:r>
        <w:rPr>
          <w:rFonts w:hint="eastAsia"/>
          <w:b/>
          <w:bCs/>
          <w:color w:val="0000FF"/>
        </w:rPr>
        <w:t xml:space="preserve"> from </w:t>
      </w:r>
      <w:r>
        <w:rPr>
          <w:rFonts w:hint="eastAsia"/>
          <w:b/>
          <w:bCs/>
          <w:color w:val="0000FF"/>
        </w:rPr>
        <w:t>表名</w:t>
      </w:r>
      <w:r>
        <w:rPr>
          <w:rFonts w:hint="eastAsia"/>
          <w:b/>
          <w:bCs/>
          <w:color w:val="0000FF"/>
        </w:rPr>
        <w:t xml:space="preserve"> where </w:t>
      </w:r>
      <w:r>
        <w:rPr>
          <w:rFonts w:hint="eastAsia"/>
          <w:b/>
          <w:bCs/>
          <w:color w:val="0000FF"/>
        </w:rPr>
        <w:t>条件</w:t>
      </w:r>
      <w:r>
        <w:rPr>
          <w:rFonts w:hint="eastAsia"/>
          <w:b/>
          <w:bCs/>
          <w:color w:val="0000FF"/>
        </w:rPr>
        <w:t xml:space="preserve"> group by </w:t>
      </w:r>
      <w:r>
        <w:rPr>
          <w:rFonts w:hint="eastAsia"/>
          <w:b/>
          <w:bCs/>
          <w:color w:val="0000FF"/>
        </w:rPr>
        <w:t>列名</w:t>
      </w:r>
      <w:r>
        <w:rPr>
          <w:rFonts w:hint="eastAsia"/>
          <w:b/>
          <w:bCs/>
          <w:color w:val="0000FF"/>
        </w:rPr>
        <w:t xml:space="preserve"> having </w:t>
      </w:r>
      <w:r>
        <w:rPr>
          <w:rFonts w:hint="eastAsia"/>
          <w:b/>
          <w:bCs/>
          <w:color w:val="0000FF"/>
        </w:rPr>
        <w:t>分组条件过滤</w:t>
      </w:r>
      <w:r>
        <w:rPr>
          <w:rFonts w:hint="eastAsia"/>
          <w:b/>
          <w:bCs/>
          <w:color w:val="0000FF"/>
        </w:rPr>
        <w:t xml:space="preserve"> order by </w:t>
      </w:r>
      <w:r>
        <w:rPr>
          <w:rFonts w:hint="eastAsia"/>
          <w:b/>
          <w:bCs/>
          <w:color w:val="0000FF"/>
        </w:rPr>
        <w:t>列名</w:t>
      </w:r>
      <w:r>
        <w:rPr>
          <w:rFonts w:hint="eastAsia"/>
          <w:b/>
          <w:bCs/>
          <w:color w:val="0000FF"/>
        </w:rPr>
        <w:t>;</w:t>
      </w:r>
    </w:p>
    <w:p w:rsidR="00EE72F0" w:rsidRDefault="005833DC">
      <w:r>
        <w:rPr>
          <w:rFonts w:hint="eastAsia"/>
        </w:rPr>
        <w:lastRenderedPageBreak/>
        <w:t>-------------------------------------</w:t>
      </w:r>
      <w:r w:rsidR="009F55D4">
        <w:rPr>
          <w:rFonts w:hint="eastAsia"/>
        </w:rPr>
        <w:t>以上</w:t>
      </w:r>
      <w:r>
        <w:rPr>
          <w:rFonts w:hint="eastAsia"/>
        </w:rPr>
        <w:t>属于</w:t>
      </w:r>
      <w:r>
        <w:rPr>
          <w:rFonts w:hint="eastAsia"/>
        </w:rPr>
        <w:t>DQL---------------------------------------------------------------------------------</w:t>
      </w:r>
    </w:p>
    <w:p w:rsidR="00EE72F0" w:rsidRDefault="005833DC">
      <w:pPr>
        <w:pStyle w:val="2"/>
        <w:tabs>
          <w:tab w:val="clear" w:pos="4112"/>
        </w:tabs>
      </w:pPr>
      <w:r>
        <w:rPr>
          <w:rFonts w:hint="eastAsia"/>
        </w:rPr>
        <w:t>数据库的备份和还原</w:t>
      </w:r>
      <w:r>
        <w:rPr>
          <w:rFonts w:hint="eastAsia"/>
        </w:rPr>
        <w:t>:</w:t>
      </w: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数据库的备份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数据库的备份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cmd</w:t>
      </w:r>
      <w:r w:rsidR="00BE4E3F">
        <w:rPr>
          <w:rFonts w:hint="eastAsia"/>
        </w:rPr>
        <w:t xml:space="preserve"> --</w:t>
      </w:r>
      <w:r>
        <w:rPr>
          <w:rFonts w:hint="eastAsia"/>
        </w:rPr>
        <w:t>&gt;</w:t>
      </w:r>
      <w:r w:rsidR="00BE4E3F">
        <w:rPr>
          <w:rFonts w:hint="eastAsia"/>
        </w:rPr>
        <w:t xml:space="preserve"> </w:t>
      </w:r>
      <w:r>
        <w:rPr>
          <w:rFonts w:hint="eastAsia"/>
        </w:rPr>
        <w:t xml:space="preserve">mysqldump -u root -p </w:t>
      </w:r>
      <w:r>
        <w:rPr>
          <w:rFonts w:hint="eastAsia"/>
        </w:rPr>
        <w:t>数据库名称</w:t>
      </w:r>
      <w:r>
        <w:rPr>
          <w:rFonts w:hint="eastAsia"/>
        </w:rPr>
        <w:t xml:space="preserve"> &gt; </w:t>
      </w:r>
      <w:r w:rsidR="007A0C24">
        <w:rPr>
          <w:rFonts w:hint="eastAsia"/>
        </w:rPr>
        <w:t>d:/mysql171128.sql</w:t>
      </w:r>
      <w:r w:rsidR="00AC2562">
        <w:rPr>
          <w:rFonts w:hint="eastAsia"/>
        </w:rPr>
        <w:t>(</w:t>
      </w:r>
      <w:r w:rsidR="00AC2562" w:rsidRPr="00AC2562">
        <w:rPr>
          <w:rFonts w:hint="eastAsia"/>
          <w:color w:val="FF0000"/>
        </w:rPr>
        <w:t>不能加分号结尾</w:t>
      </w:r>
      <w:r w:rsidR="00AC2562">
        <w:rPr>
          <w:rFonts w:hint="eastAsia"/>
        </w:rPr>
        <w:t>)</w:t>
      </w:r>
    </w:p>
    <w:p w:rsidR="00EE72F0" w:rsidRDefault="00EE72F0" w:rsidP="00CE0F53">
      <w:pPr>
        <w:pStyle w:val="a3"/>
        <w:ind w:firstLineChars="662" w:firstLine="1192"/>
      </w:pPr>
    </w:p>
    <w:p w:rsidR="00EE72F0" w:rsidRDefault="005833DC">
      <w:pPr>
        <w:pStyle w:val="3"/>
        <w:tabs>
          <w:tab w:val="clear" w:pos="709"/>
        </w:tabs>
      </w:pPr>
      <w:r>
        <w:rPr>
          <w:rFonts w:hint="eastAsia"/>
        </w:rPr>
        <w:t>数据库的还原</w:t>
      </w:r>
      <w:r>
        <w:rPr>
          <w:rFonts w:hint="eastAsia"/>
        </w:rPr>
        <w:t xml:space="preserve">: </w:t>
      </w:r>
    </w:p>
    <w:p w:rsidR="00EE72F0" w:rsidRDefault="005833DC">
      <w:pPr>
        <w:pStyle w:val="a3"/>
        <w:ind w:firstLine="360"/>
      </w:pPr>
      <w:r>
        <w:rPr>
          <w:rFonts w:hint="eastAsia"/>
        </w:rPr>
        <w:t>数据库还原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要还原数据库：首先必须有一个空的数据库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>* cmd</w:t>
      </w:r>
      <w:r w:rsidR="00BE4E3F">
        <w:rPr>
          <w:rFonts w:hint="eastAsia"/>
        </w:rPr>
        <w:t xml:space="preserve"> --</w:t>
      </w:r>
      <w:r>
        <w:rPr>
          <w:rFonts w:hint="eastAsia"/>
        </w:rPr>
        <w:t>&gt;</w:t>
      </w:r>
      <w:r w:rsidR="00BE4E3F">
        <w:rPr>
          <w:rFonts w:hint="eastAsia"/>
        </w:rPr>
        <w:t xml:space="preserve"> </w:t>
      </w:r>
      <w:r>
        <w:rPr>
          <w:rFonts w:hint="eastAsia"/>
        </w:rPr>
        <w:t xml:space="preserve">mysql -u root -p </w:t>
      </w:r>
      <w:r>
        <w:rPr>
          <w:rFonts w:hint="eastAsia"/>
        </w:rPr>
        <w:t>空数据库名称</w:t>
      </w:r>
      <w:r>
        <w:rPr>
          <w:rFonts w:hint="eastAsia"/>
        </w:rPr>
        <w:t xml:space="preserve"> </w:t>
      </w:r>
      <w:r w:rsidR="008A10F5">
        <w:rPr>
          <w:rFonts w:hint="eastAsia"/>
        </w:rPr>
        <w:t>&lt;</w:t>
      </w:r>
      <w:r>
        <w:rPr>
          <w:rFonts w:hint="eastAsia"/>
        </w:rPr>
        <w:t xml:space="preserve"> </w:t>
      </w:r>
      <w:r w:rsidR="006A356C">
        <w:rPr>
          <w:rFonts w:hint="eastAsia"/>
        </w:rPr>
        <w:t>d:/mysql171128</w:t>
      </w:r>
      <w:r>
        <w:rPr>
          <w:rFonts w:hint="eastAsia"/>
        </w:rPr>
        <w:t>.sql</w:t>
      </w:r>
      <w:r w:rsidR="00AC2562">
        <w:rPr>
          <w:rFonts w:hint="eastAsia"/>
        </w:rPr>
        <w:t>(</w:t>
      </w:r>
      <w:r w:rsidR="00AC2562" w:rsidRPr="00AC2562">
        <w:rPr>
          <w:rFonts w:hint="eastAsia"/>
          <w:color w:val="FF0000"/>
        </w:rPr>
        <w:t>不能加分号结尾</w:t>
      </w:r>
      <w:r w:rsidR="00AC2562">
        <w:rPr>
          <w:rFonts w:hint="eastAsia"/>
        </w:rPr>
        <w:t>)</w:t>
      </w:r>
    </w:p>
    <w:p w:rsidR="00EE72F0" w:rsidRDefault="005833DC" w:rsidP="00CE0F53">
      <w:pPr>
        <w:pStyle w:val="a3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进入到</w:t>
      </w:r>
      <w:r>
        <w:rPr>
          <w:rFonts w:hint="eastAsia"/>
        </w:rPr>
        <w:t>mysql</w:t>
      </w:r>
      <w:r>
        <w:rPr>
          <w:rFonts w:hint="eastAsia"/>
        </w:rPr>
        <w:t>数据库中进入到空数据库</w:t>
      </w:r>
      <w:r>
        <w:rPr>
          <w:rFonts w:hint="eastAsia"/>
        </w:rPr>
        <w:t>:</w:t>
      </w:r>
    </w:p>
    <w:p w:rsidR="00EE72F0" w:rsidRDefault="005833DC">
      <w:pPr>
        <w:pStyle w:val="a3"/>
        <w:ind w:firstLineChars="893" w:firstLine="1607"/>
      </w:pPr>
      <w:r>
        <w:rPr>
          <w:rFonts w:hint="eastAsia"/>
        </w:rPr>
        <w:t xml:space="preserve">* source </w:t>
      </w:r>
      <w:r w:rsidR="006A356C">
        <w:rPr>
          <w:rFonts w:hint="eastAsia"/>
        </w:rPr>
        <w:t>d</w:t>
      </w:r>
      <w:r>
        <w:rPr>
          <w:rFonts w:hint="eastAsia"/>
        </w:rPr>
        <w:t>:/</w:t>
      </w:r>
      <w:r w:rsidR="006A356C">
        <w:rPr>
          <w:rFonts w:hint="eastAsia"/>
        </w:rPr>
        <w:t>mysql171128</w:t>
      </w:r>
      <w:r>
        <w:rPr>
          <w:rFonts w:hint="eastAsia"/>
        </w:rPr>
        <w:t>.sql</w:t>
      </w:r>
    </w:p>
    <w:p w:rsidR="00EE72F0" w:rsidRDefault="005833DC">
      <w:pPr>
        <w:pStyle w:val="2"/>
      </w:pPr>
      <w:r>
        <w:rPr>
          <w:rFonts w:hint="eastAsia"/>
        </w:rPr>
        <w:t>可视化工具的使用</w:t>
      </w:r>
      <w:r>
        <w:rPr>
          <w:rFonts w:hint="eastAsia"/>
        </w:rPr>
        <w:t>:</w:t>
      </w:r>
    </w:p>
    <w:p w:rsidR="00EE72F0" w:rsidRDefault="005833DC">
      <w:pPr>
        <w:pStyle w:val="3"/>
      </w:pPr>
      <w:r>
        <w:rPr>
          <w:rFonts w:hint="eastAsia"/>
        </w:rPr>
        <w:t>第三方的可视化工具的使用</w:t>
      </w:r>
      <w:r>
        <w:rPr>
          <w:rFonts w:hint="eastAsia"/>
        </w:rPr>
        <w:t>:</w:t>
      </w:r>
    </w:p>
    <w:p w:rsidR="00EE72F0" w:rsidRDefault="005833DC">
      <w:pPr>
        <w:pStyle w:val="a3"/>
        <w:ind w:firstLine="360"/>
      </w:pPr>
      <w:r>
        <w:rPr>
          <w:rFonts w:hint="eastAsia"/>
        </w:rPr>
        <w:t>以</w:t>
      </w:r>
      <w:r>
        <w:rPr>
          <w:rFonts w:hint="eastAsia"/>
        </w:rPr>
        <w:t>SQLyog</w:t>
      </w:r>
      <w:r>
        <w:rPr>
          <w:rFonts w:hint="eastAsia"/>
        </w:rPr>
        <w:t>为例来学习可视化界面</w:t>
      </w:r>
      <w:r>
        <w:rPr>
          <w:rFonts w:hint="eastAsia"/>
        </w:rPr>
        <w:t>:</w:t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连接后的界面</w:t>
      </w:r>
      <w:r>
        <w:rPr>
          <w:rFonts w:hint="eastAsia"/>
        </w:rPr>
        <w:t>:</w:t>
      </w:r>
    </w:p>
    <w:p w:rsidR="00EE72F0" w:rsidRDefault="00CE0F53" w:rsidP="00CE0F53">
      <w:pPr>
        <w:pStyle w:val="a3"/>
        <w:ind w:firstLineChars="662" w:firstLine="1192"/>
      </w:pPr>
      <w:r>
        <w:rPr>
          <w:noProof/>
        </w:rPr>
        <w:drawing>
          <wp:inline distT="0" distB="0" distL="0" distR="0">
            <wp:extent cx="2171700" cy="132397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239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72F0" w:rsidRDefault="00CE0F53" w:rsidP="00CE0F53">
      <w:pPr>
        <w:pStyle w:val="a3"/>
        <w:ind w:firstLineChars="662" w:firstLine="1192"/>
      </w:pPr>
      <w:r>
        <w:rPr>
          <w:noProof/>
        </w:rPr>
        <w:lastRenderedPageBreak/>
        <w:drawing>
          <wp:inline distT="0" distB="0" distL="0" distR="0">
            <wp:extent cx="4276725" cy="1485900"/>
            <wp:effectExtent l="19050" t="0" r="9525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85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创建成功后的界面</w:t>
      </w:r>
      <w:r>
        <w:rPr>
          <w:rFonts w:hint="eastAsia"/>
        </w:rPr>
        <w:t>:</w:t>
      </w:r>
    </w:p>
    <w:p w:rsidR="00EE72F0" w:rsidRDefault="00CE0F53" w:rsidP="00CE0F53">
      <w:pPr>
        <w:pStyle w:val="a3"/>
        <w:ind w:firstLineChars="662" w:firstLine="1192"/>
      </w:pPr>
      <w:r>
        <w:rPr>
          <w:noProof/>
        </w:rPr>
        <w:drawing>
          <wp:inline distT="0" distB="0" distL="0" distR="0">
            <wp:extent cx="1457325" cy="1104900"/>
            <wp:effectExtent l="19050" t="0" r="9525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EE72F0" w:rsidRDefault="00CE0F53" w:rsidP="00CE0F53">
      <w:pPr>
        <w:pStyle w:val="a3"/>
        <w:ind w:firstLineChars="662" w:firstLine="1192"/>
      </w:pPr>
      <w:r>
        <w:rPr>
          <w:noProof/>
        </w:rPr>
        <w:drawing>
          <wp:inline distT="0" distB="0" distL="0" distR="0">
            <wp:extent cx="1962150" cy="49530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输入字段</w:t>
      </w:r>
      <w:r>
        <w:rPr>
          <w:rFonts w:hint="eastAsia"/>
        </w:rPr>
        <w:t>:</w:t>
      </w:r>
    </w:p>
    <w:p w:rsidR="00EE72F0" w:rsidRDefault="00CE0F53" w:rsidP="00CE0F53">
      <w:pPr>
        <w:pStyle w:val="a3"/>
        <w:ind w:firstLineChars="662" w:firstLine="1192"/>
      </w:pPr>
      <w:r>
        <w:rPr>
          <w:noProof/>
        </w:rPr>
        <w:drawing>
          <wp:inline distT="0" distB="0" distL="0" distR="0">
            <wp:extent cx="9486900" cy="1323975"/>
            <wp:effectExtent l="1905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13239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F0" w:rsidRDefault="005833DC" w:rsidP="00CE0F53">
      <w:pPr>
        <w:pStyle w:val="a3"/>
        <w:ind w:firstLineChars="431" w:firstLine="776"/>
      </w:pPr>
      <w:r>
        <w:rPr>
          <w:rFonts w:hint="eastAsia"/>
        </w:rPr>
        <w:t xml:space="preserve">* </w:t>
      </w:r>
    </w:p>
    <w:p w:rsidR="00EE72F0" w:rsidRDefault="00EE72F0"/>
    <w:p w:rsidR="005833DC" w:rsidRDefault="005833DC">
      <w:pPr>
        <w:pStyle w:val="4"/>
        <w:ind w:firstLine="562"/>
      </w:pPr>
    </w:p>
    <w:sectPr w:rsidR="005833DC" w:rsidSect="00EE72F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  <wne:keymap wne:kcmPrimary="0073">
      <wne:acd wne:acdName="acd2"/>
    </wne:keymap>
    <wne:keymap wne:kcmPrimary="0075">
      <wne:acd wne:acdName="acd3"/>
    </wne:keymap>
    <wne:keymap wne:kcmPrimary="0231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QAAAAYA" wne:acdName="acd3" wne:fciIndexBasedOn="0065"/>
    <wne:acd wne:argValue="AgCLTwt6404BeAj/4GVMiPdTCf8=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82" w:rsidRDefault="00080382">
      <w:r>
        <w:separator/>
      </w:r>
    </w:p>
  </w:endnote>
  <w:endnote w:type="continuationSeparator" w:id="1">
    <w:p w:rsidR="00080382" w:rsidRDefault="00080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>
    <w:pPr>
      <w:framePr w:wrap="around" w:vAnchor="text" w:hAnchor="margin" w:xAlign="right" w:y="1"/>
    </w:pPr>
  </w:p>
  <w:p w:rsidR="00EE72F0" w:rsidRDefault="00CC150D">
    <w:pPr>
      <w:framePr w:wrap="around" w:vAnchor="text" w:hAnchor="margin" w:xAlign="right" w:y="1"/>
      <w:ind w:firstLineChars="50" w:firstLine="105"/>
      <w:jc w:val="right"/>
    </w:pPr>
    <w:r>
      <w:fldChar w:fldCharType="begin"/>
    </w:r>
    <w:r w:rsidR="005833DC">
      <w:instrText xml:space="preserve">PAGE  </w:instrText>
    </w:r>
    <w:r>
      <w:fldChar w:fldCharType="separate"/>
    </w:r>
    <w:r w:rsidR="00AC2562">
      <w:rPr>
        <w:noProof/>
      </w:rPr>
      <w:t>18</w:t>
    </w:r>
    <w:r>
      <w:fldChar w:fldCharType="end"/>
    </w:r>
  </w:p>
  <w:p w:rsidR="00EE72F0" w:rsidRDefault="00EE72F0"/>
  <w:p w:rsidR="00EE72F0" w:rsidRDefault="00EE72F0"/>
  <w:p w:rsidR="00EE72F0" w:rsidRDefault="00EE72F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>
    <w:pPr>
      <w:framePr w:wrap="around" w:vAnchor="text" w:hAnchor="margin" w:xAlign="right" w:y="1"/>
    </w:pPr>
  </w:p>
  <w:p w:rsidR="00EE72F0" w:rsidRDefault="00CC150D">
    <w:pPr>
      <w:framePr w:wrap="around" w:vAnchor="text" w:hAnchor="margin" w:xAlign="right" w:y="1"/>
      <w:jc w:val="right"/>
    </w:pPr>
    <w:r>
      <w:fldChar w:fldCharType="begin"/>
    </w:r>
    <w:r w:rsidR="005833DC">
      <w:instrText xml:space="preserve">PAGE  </w:instrText>
    </w:r>
    <w:r>
      <w:fldChar w:fldCharType="separate"/>
    </w:r>
    <w:r w:rsidR="00AC2562">
      <w:rPr>
        <w:noProof/>
      </w:rPr>
      <w:t>17</w:t>
    </w:r>
    <w:r>
      <w:fldChar w:fldCharType="end"/>
    </w:r>
  </w:p>
  <w:p w:rsidR="00EE72F0" w:rsidRDefault="00EE72F0">
    <w:pPr>
      <w:ind w:right="360"/>
    </w:pPr>
  </w:p>
  <w:p w:rsidR="00EE72F0" w:rsidRDefault="00EE72F0">
    <w:pPr>
      <w:ind w:right="360"/>
    </w:pPr>
  </w:p>
  <w:p w:rsidR="00EE72F0" w:rsidRDefault="00EE72F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82" w:rsidRDefault="00080382">
      <w:r>
        <w:separator/>
      </w:r>
    </w:p>
  </w:footnote>
  <w:footnote w:type="continuationSeparator" w:id="1">
    <w:p w:rsidR="00080382" w:rsidRDefault="00080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>
    <w:pPr>
      <w:pStyle w:val="af1"/>
      <w:ind w:firstLineChars="250" w:firstLine="52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 w:rsidP="00411635">
    <w:pPr>
      <w:pStyle w:val="a5"/>
      <w:ind w:firstLine="3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2F0" w:rsidRDefault="00EE72F0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3"/>
    <w:multiLevelType w:val="multilevel"/>
    <w:tmpl w:val="00000013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00000014"/>
    <w:multiLevelType w:val="multilevel"/>
    <w:tmpl w:val="00000014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A649FF"/>
    <w:multiLevelType w:val="singleLevel"/>
    <w:tmpl w:val="55A649FF"/>
    <w:lvl w:ilvl="0">
      <w:start w:val="1"/>
      <w:numFmt w:val="decimal"/>
      <w:suff w:val="nothing"/>
      <w:lvlText w:val="%1."/>
      <w:lvlJc w:val="left"/>
    </w:lvl>
  </w:abstractNum>
  <w:abstractNum w:abstractNumId="11">
    <w:nsid w:val="55A64B58"/>
    <w:multiLevelType w:val="singleLevel"/>
    <w:tmpl w:val="55A64B58"/>
    <w:lvl w:ilvl="0">
      <w:start w:val="1"/>
      <w:numFmt w:val="decimal"/>
      <w:suff w:val="nothing"/>
      <w:lvlText w:val="%1."/>
      <w:lvlJc w:val="left"/>
    </w:lvl>
  </w:abstractNum>
  <w:abstractNum w:abstractNumId="12">
    <w:nsid w:val="55A64FD6"/>
    <w:multiLevelType w:val="singleLevel"/>
    <w:tmpl w:val="55A64FD6"/>
    <w:lvl w:ilvl="0">
      <w:start w:val="1"/>
      <w:numFmt w:val="decimal"/>
      <w:suff w:val="nothing"/>
      <w:lvlText w:val="%1."/>
      <w:lvlJc w:val="left"/>
    </w:lvl>
  </w:abstractNum>
  <w:abstractNum w:abstractNumId="13">
    <w:nsid w:val="55AA0796"/>
    <w:multiLevelType w:val="multilevel"/>
    <w:tmpl w:val="55AA0796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741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07854"/>
    <w:rsid w:val="0001232C"/>
    <w:rsid w:val="00052079"/>
    <w:rsid w:val="0005709A"/>
    <w:rsid w:val="0006641E"/>
    <w:rsid w:val="00080382"/>
    <w:rsid w:val="000B72A6"/>
    <w:rsid w:val="000D648F"/>
    <w:rsid w:val="000E5D2A"/>
    <w:rsid w:val="0011359C"/>
    <w:rsid w:val="00157A28"/>
    <w:rsid w:val="0016034A"/>
    <w:rsid w:val="00172A27"/>
    <w:rsid w:val="00204034"/>
    <w:rsid w:val="00241789"/>
    <w:rsid w:val="00254422"/>
    <w:rsid w:val="00264A49"/>
    <w:rsid w:val="00271F81"/>
    <w:rsid w:val="002E663B"/>
    <w:rsid w:val="00314A76"/>
    <w:rsid w:val="003A66FA"/>
    <w:rsid w:val="003B047B"/>
    <w:rsid w:val="003F54B1"/>
    <w:rsid w:val="00411635"/>
    <w:rsid w:val="004D001C"/>
    <w:rsid w:val="004F32FF"/>
    <w:rsid w:val="005833DC"/>
    <w:rsid w:val="00593092"/>
    <w:rsid w:val="006034D3"/>
    <w:rsid w:val="006A14BB"/>
    <w:rsid w:val="006A356C"/>
    <w:rsid w:val="006C5959"/>
    <w:rsid w:val="00735006"/>
    <w:rsid w:val="0075238E"/>
    <w:rsid w:val="00755D0B"/>
    <w:rsid w:val="007A0C24"/>
    <w:rsid w:val="007E75D4"/>
    <w:rsid w:val="007F34B6"/>
    <w:rsid w:val="007F61F2"/>
    <w:rsid w:val="0085777B"/>
    <w:rsid w:val="008A10F5"/>
    <w:rsid w:val="008C7BD2"/>
    <w:rsid w:val="009E4929"/>
    <w:rsid w:val="009F55D4"/>
    <w:rsid w:val="00A34E00"/>
    <w:rsid w:val="00A47FFA"/>
    <w:rsid w:val="00A875A3"/>
    <w:rsid w:val="00AC2562"/>
    <w:rsid w:val="00AC5733"/>
    <w:rsid w:val="00B002C9"/>
    <w:rsid w:val="00B03D6D"/>
    <w:rsid w:val="00B609DE"/>
    <w:rsid w:val="00B66574"/>
    <w:rsid w:val="00BE2476"/>
    <w:rsid w:val="00BE4E3F"/>
    <w:rsid w:val="00C27762"/>
    <w:rsid w:val="00C93FA1"/>
    <w:rsid w:val="00CC150D"/>
    <w:rsid w:val="00CD59AF"/>
    <w:rsid w:val="00CE0F53"/>
    <w:rsid w:val="00CF520F"/>
    <w:rsid w:val="00D10EDE"/>
    <w:rsid w:val="00D51249"/>
    <w:rsid w:val="00D846C7"/>
    <w:rsid w:val="00DB0539"/>
    <w:rsid w:val="00DB097D"/>
    <w:rsid w:val="00DE37D3"/>
    <w:rsid w:val="00E30692"/>
    <w:rsid w:val="00E33B12"/>
    <w:rsid w:val="00EE72F0"/>
    <w:rsid w:val="00F5232A"/>
    <w:rsid w:val="00F768A2"/>
    <w:rsid w:val="00FB2EB1"/>
    <w:rsid w:val="00FE06D3"/>
    <w:rsid w:val="012E1D7E"/>
    <w:rsid w:val="01615A50"/>
    <w:rsid w:val="016C1863"/>
    <w:rsid w:val="017C407C"/>
    <w:rsid w:val="026F018C"/>
    <w:rsid w:val="02F862AD"/>
    <w:rsid w:val="02FE1FF9"/>
    <w:rsid w:val="02FE6776"/>
    <w:rsid w:val="0364199E"/>
    <w:rsid w:val="03BC7E2E"/>
    <w:rsid w:val="03FB5394"/>
    <w:rsid w:val="04660257"/>
    <w:rsid w:val="047D246A"/>
    <w:rsid w:val="04BF0955"/>
    <w:rsid w:val="04E27C10"/>
    <w:rsid w:val="04F46C31"/>
    <w:rsid w:val="052615FE"/>
    <w:rsid w:val="058C4826"/>
    <w:rsid w:val="05FB28DB"/>
    <w:rsid w:val="064E48E4"/>
    <w:rsid w:val="06850DEA"/>
    <w:rsid w:val="06C55827"/>
    <w:rsid w:val="06CA5532"/>
    <w:rsid w:val="06FA0280"/>
    <w:rsid w:val="06FF7F8B"/>
    <w:rsid w:val="073203DA"/>
    <w:rsid w:val="07426476"/>
    <w:rsid w:val="08491227"/>
    <w:rsid w:val="08A92545"/>
    <w:rsid w:val="08BC3764"/>
    <w:rsid w:val="08D04983"/>
    <w:rsid w:val="0919027A"/>
    <w:rsid w:val="09277590"/>
    <w:rsid w:val="09AE30A7"/>
    <w:rsid w:val="0A482EEB"/>
    <w:rsid w:val="0A8A71D7"/>
    <w:rsid w:val="0B45790A"/>
    <w:rsid w:val="0B6658C1"/>
    <w:rsid w:val="0BAE425F"/>
    <w:rsid w:val="0C8F354D"/>
    <w:rsid w:val="0CAF10DB"/>
    <w:rsid w:val="0CB73F69"/>
    <w:rsid w:val="0CE360B2"/>
    <w:rsid w:val="0D223618"/>
    <w:rsid w:val="0D5279EB"/>
    <w:rsid w:val="0D6E3A97"/>
    <w:rsid w:val="0E3137D5"/>
    <w:rsid w:val="0E550512"/>
    <w:rsid w:val="0E627828"/>
    <w:rsid w:val="0E8100DC"/>
    <w:rsid w:val="0E987D02"/>
    <w:rsid w:val="0EA61216"/>
    <w:rsid w:val="0ED85268"/>
    <w:rsid w:val="0EEE740C"/>
    <w:rsid w:val="0F244062"/>
    <w:rsid w:val="0F2B7270"/>
    <w:rsid w:val="0F527130"/>
    <w:rsid w:val="0FA35C35"/>
    <w:rsid w:val="0FB02D4D"/>
    <w:rsid w:val="100A68DF"/>
    <w:rsid w:val="101F3001"/>
    <w:rsid w:val="105A40DF"/>
    <w:rsid w:val="10786F12"/>
    <w:rsid w:val="10811DA0"/>
    <w:rsid w:val="11352B49"/>
    <w:rsid w:val="1197736A"/>
    <w:rsid w:val="11BD75AA"/>
    <w:rsid w:val="11E47469"/>
    <w:rsid w:val="13E3112D"/>
    <w:rsid w:val="14247998"/>
    <w:rsid w:val="144E65DE"/>
    <w:rsid w:val="14663C85"/>
    <w:rsid w:val="147A61A9"/>
    <w:rsid w:val="14C804A6"/>
    <w:rsid w:val="14FC1BFA"/>
    <w:rsid w:val="15170225"/>
    <w:rsid w:val="15517106"/>
    <w:rsid w:val="156825AE"/>
    <w:rsid w:val="15B87DAF"/>
    <w:rsid w:val="15D363DA"/>
    <w:rsid w:val="163F6D8E"/>
    <w:rsid w:val="16A92BBA"/>
    <w:rsid w:val="16FA16C0"/>
    <w:rsid w:val="170E6162"/>
    <w:rsid w:val="1714006B"/>
    <w:rsid w:val="17155AED"/>
    <w:rsid w:val="17157CEB"/>
    <w:rsid w:val="171B1BF4"/>
    <w:rsid w:val="17E603C4"/>
    <w:rsid w:val="186B4E30"/>
    <w:rsid w:val="189823E5"/>
    <w:rsid w:val="19224548"/>
    <w:rsid w:val="198951F1"/>
    <w:rsid w:val="1A9F4D39"/>
    <w:rsid w:val="1B4F57C2"/>
    <w:rsid w:val="1B8078AA"/>
    <w:rsid w:val="1C7A6BC9"/>
    <w:rsid w:val="1D1C2B4F"/>
    <w:rsid w:val="1D4E2424"/>
    <w:rsid w:val="1D6210C5"/>
    <w:rsid w:val="1EAF32E5"/>
    <w:rsid w:val="1EF117D0"/>
    <w:rsid w:val="1F046272"/>
    <w:rsid w:val="1F6C499D"/>
    <w:rsid w:val="1FB00909"/>
    <w:rsid w:val="200B57A0"/>
    <w:rsid w:val="202253C5"/>
    <w:rsid w:val="204B6589"/>
    <w:rsid w:val="20FE18B0"/>
    <w:rsid w:val="215A0945"/>
    <w:rsid w:val="217E1DFE"/>
    <w:rsid w:val="21AF5E51"/>
    <w:rsid w:val="22DB7B3C"/>
    <w:rsid w:val="23574F07"/>
    <w:rsid w:val="236F5E31"/>
    <w:rsid w:val="23F7700F"/>
    <w:rsid w:val="24716CD9"/>
    <w:rsid w:val="24B506C7"/>
    <w:rsid w:val="24DD188B"/>
    <w:rsid w:val="24E56C98"/>
    <w:rsid w:val="2509234F"/>
    <w:rsid w:val="25156162"/>
    <w:rsid w:val="256D45F2"/>
    <w:rsid w:val="259C5142"/>
    <w:rsid w:val="26097CF4"/>
    <w:rsid w:val="261C0F13"/>
    <w:rsid w:val="264B61DF"/>
    <w:rsid w:val="27AD3C28"/>
    <w:rsid w:val="27CC2E58"/>
    <w:rsid w:val="280023AD"/>
    <w:rsid w:val="282525ED"/>
    <w:rsid w:val="28E613A6"/>
    <w:rsid w:val="291D7302"/>
    <w:rsid w:val="295E35EE"/>
    <w:rsid w:val="29832529"/>
    <w:rsid w:val="29C71D19"/>
    <w:rsid w:val="29CA4E9C"/>
    <w:rsid w:val="2A0F210D"/>
    <w:rsid w:val="2A413BE1"/>
    <w:rsid w:val="2A8C07DD"/>
    <w:rsid w:val="2AEF2A80"/>
    <w:rsid w:val="2B195E43"/>
    <w:rsid w:val="2B62753C"/>
    <w:rsid w:val="2B9E3B1D"/>
    <w:rsid w:val="2C852B16"/>
    <w:rsid w:val="2C8A2821"/>
    <w:rsid w:val="2CEB15C1"/>
    <w:rsid w:val="2CFE6F5D"/>
    <w:rsid w:val="2D510F65"/>
    <w:rsid w:val="2D974F5D"/>
    <w:rsid w:val="2DA354EC"/>
    <w:rsid w:val="2DAB617C"/>
    <w:rsid w:val="2DC33823"/>
    <w:rsid w:val="2DFF5C06"/>
    <w:rsid w:val="2E0D299D"/>
    <w:rsid w:val="2E7D06D3"/>
    <w:rsid w:val="2EDE19F1"/>
    <w:rsid w:val="2F1B72D7"/>
    <w:rsid w:val="2F7169E1"/>
    <w:rsid w:val="300936DD"/>
    <w:rsid w:val="300E33E8"/>
    <w:rsid w:val="310061F3"/>
    <w:rsid w:val="31013C75"/>
    <w:rsid w:val="31025E73"/>
    <w:rsid w:val="316F0A25"/>
    <w:rsid w:val="3190225F"/>
    <w:rsid w:val="32316565"/>
    <w:rsid w:val="32674841"/>
    <w:rsid w:val="32691F42"/>
    <w:rsid w:val="3282506A"/>
    <w:rsid w:val="32A50AA2"/>
    <w:rsid w:val="335F6FD7"/>
    <w:rsid w:val="33660B60"/>
    <w:rsid w:val="33C36CFB"/>
    <w:rsid w:val="33ED7B40"/>
    <w:rsid w:val="34052FE8"/>
    <w:rsid w:val="34792FA7"/>
    <w:rsid w:val="349E40E0"/>
    <w:rsid w:val="34A43DEB"/>
    <w:rsid w:val="34AE217C"/>
    <w:rsid w:val="34B13101"/>
    <w:rsid w:val="34D6203C"/>
    <w:rsid w:val="34FC7CFD"/>
    <w:rsid w:val="350D2195"/>
    <w:rsid w:val="353820E0"/>
    <w:rsid w:val="357E6FD1"/>
    <w:rsid w:val="35964678"/>
    <w:rsid w:val="35A87E15"/>
    <w:rsid w:val="35FB1E1E"/>
    <w:rsid w:val="368D390B"/>
    <w:rsid w:val="3696201C"/>
    <w:rsid w:val="37471E40"/>
    <w:rsid w:val="376E1D00"/>
    <w:rsid w:val="37A159D2"/>
    <w:rsid w:val="38321A3E"/>
    <w:rsid w:val="38A96204"/>
    <w:rsid w:val="39243950"/>
    <w:rsid w:val="39D4246E"/>
    <w:rsid w:val="3A0F354D"/>
    <w:rsid w:val="3A382193"/>
    <w:rsid w:val="3A3A1E13"/>
    <w:rsid w:val="3A751C27"/>
    <w:rsid w:val="3A9F75B9"/>
    <w:rsid w:val="3B197282"/>
    <w:rsid w:val="3C764FC0"/>
    <w:rsid w:val="3CFF16A1"/>
    <w:rsid w:val="3D41598E"/>
    <w:rsid w:val="3E1B0B74"/>
    <w:rsid w:val="3E355E9B"/>
    <w:rsid w:val="3E825F9A"/>
    <w:rsid w:val="3ED24E20"/>
    <w:rsid w:val="3F0142EA"/>
    <w:rsid w:val="3FF24EF7"/>
    <w:rsid w:val="400A259E"/>
    <w:rsid w:val="405D45A6"/>
    <w:rsid w:val="40C94F5B"/>
    <w:rsid w:val="40DE5DF9"/>
    <w:rsid w:val="412133EB"/>
    <w:rsid w:val="417A14FB"/>
    <w:rsid w:val="418A7597"/>
    <w:rsid w:val="418D4C98"/>
    <w:rsid w:val="41B13BD3"/>
    <w:rsid w:val="42012A59"/>
    <w:rsid w:val="42941C47"/>
    <w:rsid w:val="43B57B21"/>
    <w:rsid w:val="440D3A32"/>
    <w:rsid w:val="44302CEE"/>
    <w:rsid w:val="44C147DB"/>
    <w:rsid w:val="44D47F78"/>
    <w:rsid w:val="44F92736"/>
    <w:rsid w:val="453D79A8"/>
    <w:rsid w:val="45880D21"/>
    <w:rsid w:val="45AC7C5B"/>
    <w:rsid w:val="45AE0F60"/>
    <w:rsid w:val="45EC0A45"/>
    <w:rsid w:val="462A2AA8"/>
    <w:rsid w:val="46562673"/>
    <w:rsid w:val="465A48FC"/>
    <w:rsid w:val="46685E10"/>
    <w:rsid w:val="4685793F"/>
    <w:rsid w:val="469943E1"/>
    <w:rsid w:val="47055150"/>
    <w:rsid w:val="472C13D1"/>
    <w:rsid w:val="473F5E74"/>
    <w:rsid w:val="478B4C6E"/>
    <w:rsid w:val="47B70FB5"/>
    <w:rsid w:val="48293873"/>
    <w:rsid w:val="48297FEF"/>
    <w:rsid w:val="48C61172"/>
    <w:rsid w:val="492C439A"/>
    <w:rsid w:val="499C7ED1"/>
    <w:rsid w:val="49A52D5F"/>
    <w:rsid w:val="49B37AF6"/>
    <w:rsid w:val="4A4D5AF6"/>
    <w:rsid w:val="4A5E3812"/>
    <w:rsid w:val="4A6E3AAD"/>
    <w:rsid w:val="4AE10568"/>
    <w:rsid w:val="4BAF1EBA"/>
    <w:rsid w:val="4BD777FC"/>
    <w:rsid w:val="4C380B1A"/>
    <w:rsid w:val="4CBC32F1"/>
    <w:rsid w:val="4CF621D2"/>
    <w:rsid w:val="4CFA2DD6"/>
    <w:rsid w:val="4D357738"/>
    <w:rsid w:val="4D3A3BC0"/>
    <w:rsid w:val="4DAA76F7"/>
    <w:rsid w:val="4F0F02C3"/>
    <w:rsid w:val="4F136CC9"/>
    <w:rsid w:val="4F1C53DA"/>
    <w:rsid w:val="4F8B3490"/>
    <w:rsid w:val="4FE33B1E"/>
    <w:rsid w:val="518854D4"/>
    <w:rsid w:val="51AF1B10"/>
    <w:rsid w:val="521605BB"/>
    <w:rsid w:val="52241ACF"/>
    <w:rsid w:val="526F1F4E"/>
    <w:rsid w:val="528662F0"/>
    <w:rsid w:val="52E80913"/>
    <w:rsid w:val="5335518F"/>
    <w:rsid w:val="53B35A5D"/>
    <w:rsid w:val="53EA39B9"/>
    <w:rsid w:val="54406946"/>
    <w:rsid w:val="54537B65"/>
    <w:rsid w:val="54637DFF"/>
    <w:rsid w:val="54922ECD"/>
    <w:rsid w:val="54CD1A2D"/>
    <w:rsid w:val="5507090D"/>
    <w:rsid w:val="55B442A9"/>
    <w:rsid w:val="55CD4E53"/>
    <w:rsid w:val="56284268"/>
    <w:rsid w:val="563F7711"/>
    <w:rsid w:val="56715961"/>
    <w:rsid w:val="56A106AF"/>
    <w:rsid w:val="57237983"/>
    <w:rsid w:val="57C93994"/>
    <w:rsid w:val="57FE2B69"/>
    <w:rsid w:val="580C5702"/>
    <w:rsid w:val="580E2E04"/>
    <w:rsid w:val="58E608E9"/>
    <w:rsid w:val="5918493B"/>
    <w:rsid w:val="593041E0"/>
    <w:rsid w:val="59332F66"/>
    <w:rsid w:val="5942577F"/>
    <w:rsid w:val="59B13835"/>
    <w:rsid w:val="59F43024"/>
    <w:rsid w:val="5A517B3B"/>
    <w:rsid w:val="5A7238F3"/>
    <w:rsid w:val="5A746DF6"/>
    <w:rsid w:val="5A882213"/>
    <w:rsid w:val="5AA62E48"/>
    <w:rsid w:val="5AA80549"/>
    <w:rsid w:val="5B266C19"/>
    <w:rsid w:val="5B6A0607"/>
    <w:rsid w:val="5BCF5DAD"/>
    <w:rsid w:val="5BD966BD"/>
    <w:rsid w:val="5BDB7642"/>
    <w:rsid w:val="5C11209A"/>
    <w:rsid w:val="5C114298"/>
    <w:rsid w:val="5C472574"/>
    <w:rsid w:val="5C56150A"/>
    <w:rsid w:val="5CA4708A"/>
    <w:rsid w:val="5CBB2533"/>
    <w:rsid w:val="5D793BEB"/>
    <w:rsid w:val="5E0C0BDB"/>
    <w:rsid w:val="5E1614EB"/>
    <w:rsid w:val="5E7008FF"/>
    <w:rsid w:val="5E9F014A"/>
    <w:rsid w:val="5EF06C4F"/>
    <w:rsid w:val="600F70A7"/>
    <w:rsid w:val="6055781B"/>
    <w:rsid w:val="60C1494C"/>
    <w:rsid w:val="60C47ACF"/>
    <w:rsid w:val="60D57D69"/>
    <w:rsid w:val="61277B74"/>
    <w:rsid w:val="617E0582"/>
    <w:rsid w:val="61AA48CA"/>
    <w:rsid w:val="61AB234B"/>
    <w:rsid w:val="61C379F2"/>
    <w:rsid w:val="624B4453"/>
    <w:rsid w:val="62693A03"/>
    <w:rsid w:val="62A328E3"/>
    <w:rsid w:val="63282B3C"/>
    <w:rsid w:val="63317BC9"/>
    <w:rsid w:val="639B17F6"/>
    <w:rsid w:val="64534828"/>
    <w:rsid w:val="64677C45"/>
    <w:rsid w:val="646F08D5"/>
    <w:rsid w:val="647F0B6F"/>
    <w:rsid w:val="64CF1BF3"/>
    <w:rsid w:val="65B456E9"/>
    <w:rsid w:val="65F67457"/>
    <w:rsid w:val="662D1B30"/>
    <w:rsid w:val="664F3369"/>
    <w:rsid w:val="66502FE9"/>
    <w:rsid w:val="6764762E"/>
    <w:rsid w:val="67891DEC"/>
    <w:rsid w:val="67A40418"/>
    <w:rsid w:val="67F97B21"/>
    <w:rsid w:val="68837A86"/>
    <w:rsid w:val="689A54AC"/>
    <w:rsid w:val="68D84F91"/>
    <w:rsid w:val="68F71FC3"/>
    <w:rsid w:val="698279A8"/>
    <w:rsid w:val="69A433E0"/>
    <w:rsid w:val="69E51C4B"/>
    <w:rsid w:val="69ED7058"/>
    <w:rsid w:val="6ABD3EAD"/>
    <w:rsid w:val="6B2B1F62"/>
    <w:rsid w:val="6BA73AAA"/>
    <w:rsid w:val="6BAF473A"/>
    <w:rsid w:val="6C130BDB"/>
    <w:rsid w:val="6C342795"/>
    <w:rsid w:val="6C6860E7"/>
    <w:rsid w:val="6C6A4E6D"/>
    <w:rsid w:val="6CA32A49"/>
    <w:rsid w:val="6D0417E8"/>
    <w:rsid w:val="6D9A775D"/>
    <w:rsid w:val="6DBA0B59"/>
    <w:rsid w:val="6E054C0E"/>
    <w:rsid w:val="6E34575E"/>
    <w:rsid w:val="6E5C781B"/>
    <w:rsid w:val="6EB959B7"/>
    <w:rsid w:val="6EBD43BD"/>
    <w:rsid w:val="6F134DCC"/>
    <w:rsid w:val="70363C29"/>
    <w:rsid w:val="7038712D"/>
    <w:rsid w:val="7092523D"/>
    <w:rsid w:val="70B23573"/>
    <w:rsid w:val="70F10AD9"/>
    <w:rsid w:val="713A21D2"/>
    <w:rsid w:val="71602412"/>
    <w:rsid w:val="71733631"/>
    <w:rsid w:val="71737DAE"/>
    <w:rsid w:val="71A32AFB"/>
    <w:rsid w:val="71D15BC9"/>
    <w:rsid w:val="71F75E09"/>
    <w:rsid w:val="723D2CFA"/>
    <w:rsid w:val="72D30C6F"/>
    <w:rsid w:val="72F67F2A"/>
    <w:rsid w:val="72FC1E33"/>
    <w:rsid w:val="73690269"/>
    <w:rsid w:val="73AA3251"/>
    <w:rsid w:val="73BD4470"/>
    <w:rsid w:val="740857E9"/>
    <w:rsid w:val="747A00A6"/>
    <w:rsid w:val="7486193A"/>
    <w:rsid w:val="749E2864"/>
    <w:rsid w:val="74D31A39"/>
    <w:rsid w:val="74F26A6B"/>
    <w:rsid w:val="75B82FB1"/>
    <w:rsid w:val="75E450FA"/>
    <w:rsid w:val="7605562E"/>
    <w:rsid w:val="76232660"/>
    <w:rsid w:val="76622145"/>
    <w:rsid w:val="769C1025"/>
    <w:rsid w:val="76B5414D"/>
    <w:rsid w:val="76FF6B4B"/>
    <w:rsid w:val="776564EF"/>
    <w:rsid w:val="778744A6"/>
    <w:rsid w:val="77BA39FB"/>
    <w:rsid w:val="77E83245"/>
    <w:rsid w:val="780F0F07"/>
    <w:rsid w:val="79C73ADB"/>
    <w:rsid w:val="7A564644"/>
    <w:rsid w:val="7A7E1F85"/>
    <w:rsid w:val="7AB77B60"/>
    <w:rsid w:val="7AF31F44"/>
    <w:rsid w:val="7B5B066E"/>
    <w:rsid w:val="7BB57A83"/>
    <w:rsid w:val="7BCD09AD"/>
    <w:rsid w:val="7BEF30E0"/>
    <w:rsid w:val="7C137E1D"/>
    <w:rsid w:val="7C1977A8"/>
    <w:rsid w:val="7C3612D6"/>
    <w:rsid w:val="7C4D6CFD"/>
    <w:rsid w:val="7C777B41"/>
    <w:rsid w:val="7D0E3538"/>
    <w:rsid w:val="7D25315D"/>
    <w:rsid w:val="7D2D0569"/>
    <w:rsid w:val="7D3A3102"/>
    <w:rsid w:val="7D512D27"/>
    <w:rsid w:val="7DB91452"/>
    <w:rsid w:val="7DC14660"/>
    <w:rsid w:val="7E2F6E92"/>
    <w:rsid w:val="7E851E20"/>
    <w:rsid w:val="7F012A6E"/>
    <w:rsid w:val="7F2E0FB4"/>
    <w:rsid w:val="7F4469DB"/>
    <w:rsid w:val="7FB9221D"/>
    <w:rsid w:val="7FD40848"/>
    <w:rsid w:val="7FEB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 w:uiPriority="0" w:unhideWhenUsed="0"/>
    <w:lsdException w:name="Title" w:semiHidden="0" w:uiPriority="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Normal (Web)" w:semiHidden="0" w:uiPriority="0" w:unhideWhenUsed="0"/>
    <w:lsdException w:name="HTML Code" w:semiHidden="0" w:uiPriority="0" w:unhideWhenUsed="0"/>
    <w:lsdException w:name="Normal Table" w:semiHidden="0"/>
    <w:lsdException w:name="annotation subject" w:semiHidden="0" w:uiPriority="0" w:unhideWhenUsed="0"/>
    <w:lsdException w:name="Balloon Text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2F0"/>
    <w:pPr>
      <w:ind w:firstLineChars="200" w:firstLine="420"/>
    </w:pPr>
    <w:rPr>
      <w:rFonts w:cs="宋体"/>
      <w:sz w:val="21"/>
    </w:rPr>
  </w:style>
  <w:style w:type="paragraph" w:styleId="1">
    <w:name w:val="heading 1"/>
    <w:basedOn w:val="a"/>
    <w:next w:val="a"/>
    <w:qFormat/>
    <w:rsid w:val="00EE72F0"/>
    <w:pPr>
      <w:keepNext/>
      <w:keepLines/>
      <w:tabs>
        <w:tab w:val="left" w:pos="0"/>
      </w:tabs>
      <w:spacing w:before="340" w:after="330" w:line="578" w:lineRule="auto"/>
      <w:ind w:left="425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EE72F0"/>
    <w:pPr>
      <w:keepNext/>
      <w:keepLines/>
      <w:tabs>
        <w:tab w:val="left" w:pos="4112"/>
      </w:tabs>
      <w:spacing w:before="260" w:after="260" w:line="416" w:lineRule="auto"/>
      <w:ind w:left="4112"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E72F0"/>
    <w:pPr>
      <w:keepNext/>
      <w:keepLines/>
      <w:tabs>
        <w:tab w:val="left" w:pos="709"/>
      </w:tabs>
      <w:spacing w:before="260" w:after="260" w:line="415" w:lineRule="auto"/>
      <w:ind w:left="709"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EE72F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qFormat/>
    <w:rsid w:val="00EE72F0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EE72F0"/>
  </w:style>
  <w:style w:type="character" w:customStyle="1" w:styleId="4CharChar">
    <w:name w:val="样式 标题 4 + 五号 加粗 Char Char"/>
    <w:link w:val="40"/>
    <w:rsid w:val="00EE72F0"/>
    <w:rPr>
      <w:b/>
      <w:bCs/>
      <w:kern w:val="2"/>
      <w:sz w:val="21"/>
      <w:szCs w:val="52"/>
    </w:rPr>
  </w:style>
  <w:style w:type="character" w:customStyle="1" w:styleId="CharChar">
    <w:name w:val="例程代码（无行号） Char Char"/>
    <w:link w:val="a3"/>
    <w:rsid w:val="00EE72F0"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21">
    <w:name w:val="2.1 “本章重点”"/>
    <w:rsid w:val="00EE72F0"/>
    <w:rPr>
      <w:rFonts w:eastAsia="黑体"/>
      <w:b/>
      <w:bCs/>
      <w:sz w:val="32"/>
    </w:rPr>
  </w:style>
  <w:style w:type="character" w:customStyle="1" w:styleId="4Char">
    <w:name w:val="标题 4 Char"/>
    <w:link w:val="4"/>
    <w:rsid w:val="00EE72F0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HTML">
    <w:name w:val="HTML Code"/>
    <w:rsid w:val="00EE72F0"/>
    <w:rPr>
      <w:rFonts w:ascii="宋体" w:eastAsia="宋体" w:hAnsi="宋体" w:cs="宋体"/>
      <w:sz w:val="24"/>
      <w:szCs w:val="24"/>
    </w:rPr>
  </w:style>
  <w:style w:type="character" w:customStyle="1" w:styleId="JavaCharChar">
    <w:name w:val="Java 正文 Char Char"/>
    <w:link w:val="Java"/>
    <w:rsid w:val="00EE72F0"/>
    <w:rPr>
      <w:rFonts w:cs="宋体"/>
      <w:kern w:val="2"/>
      <w:sz w:val="21"/>
    </w:rPr>
  </w:style>
  <w:style w:type="character" w:customStyle="1" w:styleId="CharChar0">
    <w:name w:val="多学一招、脚下留心字体 Char Char"/>
    <w:link w:val="a4"/>
    <w:rsid w:val="00EE72F0"/>
    <w:rPr>
      <w:rFonts w:ascii="楷体_GB2312" w:eastAsia="楷体_GB2312" w:hAnsi="楷体_GB2312"/>
      <w:b/>
      <w:kern w:val="2"/>
      <w:sz w:val="24"/>
      <w:szCs w:val="24"/>
      <w:lang w:val="en-US" w:eastAsia="zh-CN" w:bidi="ar-SA"/>
    </w:rPr>
  </w:style>
  <w:style w:type="character" w:customStyle="1" w:styleId="Char">
    <w:name w:val="页眉 Char"/>
    <w:link w:val="a5"/>
    <w:rsid w:val="00EE72F0"/>
    <w:rPr>
      <w:rFonts w:ascii="Times New Roman" w:eastAsia="宋体" w:hAnsi="Times New Roman"/>
      <w:kern w:val="2"/>
      <w:sz w:val="18"/>
      <w:szCs w:val="18"/>
    </w:rPr>
  </w:style>
  <w:style w:type="character" w:customStyle="1" w:styleId="Char0">
    <w:name w:val="批注主题 Char"/>
    <w:link w:val="a6"/>
    <w:rsid w:val="00EE72F0"/>
    <w:rPr>
      <w:b/>
      <w:bCs/>
      <w:kern w:val="2"/>
      <w:sz w:val="21"/>
    </w:rPr>
  </w:style>
  <w:style w:type="character" w:customStyle="1" w:styleId="Char1">
    <w:name w:val="批注文字 Char"/>
    <w:link w:val="a7"/>
    <w:rsid w:val="00EE72F0"/>
    <w:rPr>
      <w:kern w:val="2"/>
      <w:sz w:val="21"/>
    </w:rPr>
  </w:style>
  <w:style w:type="character" w:customStyle="1" w:styleId="guisubmenu">
    <w:name w:val="guisubmenu"/>
    <w:rsid w:val="00EE72F0"/>
  </w:style>
  <w:style w:type="character" w:customStyle="1" w:styleId="guimenu">
    <w:name w:val="guimenu"/>
    <w:rsid w:val="00EE72F0"/>
  </w:style>
  <w:style w:type="character" w:customStyle="1" w:styleId="Char2">
    <w:name w:val="批注框文本 Char"/>
    <w:link w:val="a8"/>
    <w:rsid w:val="00EE72F0"/>
    <w:rPr>
      <w:kern w:val="2"/>
      <w:sz w:val="18"/>
      <w:szCs w:val="18"/>
    </w:rPr>
  </w:style>
  <w:style w:type="character" w:customStyle="1" w:styleId="Char3">
    <w:name w:val="页脚 Char"/>
    <w:link w:val="a9"/>
    <w:rsid w:val="00EE72F0"/>
    <w:rPr>
      <w:kern w:val="2"/>
      <w:sz w:val="18"/>
      <w:szCs w:val="18"/>
    </w:rPr>
  </w:style>
  <w:style w:type="character" w:styleId="aa">
    <w:name w:val="FollowedHyperlink"/>
    <w:rsid w:val="00EE72F0"/>
    <w:rPr>
      <w:color w:val="800080"/>
      <w:u w:val="single"/>
    </w:rPr>
  </w:style>
  <w:style w:type="character" w:customStyle="1" w:styleId="22">
    <w:name w:val="2.2本章重点（内容）"/>
    <w:rsid w:val="00EE72F0"/>
    <w:rPr>
      <w:rFonts w:ascii="黑体" w:eastAsia="黑体" w:hAnsi="黑体"/>
      <w:b/>
      <w:bCs/>
      <w:sz w:val="28"/>
    </w:rPr>
  </w:style>
  <w:style w:type="character" w:customStyle="1" w:styleId="Char4">
    <w:name w:val="标题 Char"/>
    <w:link w:val="ab"/>
    <w:rsid w:val="00EE72F0"/>
    <w:rPr>
      <w:rFonts w:ascii="Cambria" w:hAnsi="Cambria" w:cs="Times New Roman"/>
      <w:b/>
      <w:bCs/>
      <w:kern w:val="2"/>
      <w:sz w:val="32"/>
      <w:szCs w:val="32"/>
    </w:rPr>
  </w:style>
  <w:style w:type="character" w:styleId="ac">
    <w:name w:val="Hyperlink"/>
    <w:rsid w:val="00EE72F0"/>
    <w:rPr>
      <w:color w:val="0000FF"/>
      <w:u w:val="single"/>
    </w:rPr>
  </w:style>
  <w:style w:type="character" w:styleId="ad">
    <w:name w:val="Emphasis"/>
    <w:uiPriority w:val="20"/>
    <w:qFormat/>
    <w:rsid w:val="00EE72F0"/>
    <w:rPr>
      <w:i/>
    </w:rPr>
  </w:style>
  <w:style w:type="character" w:styleId="ae">
    <w:name w:val="annotation reference"/>
    <w:rsid w:val="00EE72F0"/>
    <w:rPr>
      <w:sz w:val="21"/>
      <w:szCs w:val="21"/>
    </w:rPr>
  </w:style>
  <w:style w:type="paragraph" w:customStyle="1" w:styleId="af">
    <w:name w:val="例程代码（带行号）"/>
    <w:basedOn w:val="a"/>
    <w:rsid w:val="00EE72F0"/>
    <w:pPr>
      <w:shd w:val="clear" w:color="auto" w:fill="E0E0E0"/>
      <w:tabs>
        <w:tab w:val="left" w:pos="0"/>
      </w:tabs>
      <w:ind w:firstLine="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4">
    <w:name w:val="多学一招、脚下留心字体"/>
    <w:basedOn w:val="a"/>
    <w:link w:val="CharChar0"/>
    <w:rsid w:val="00EE72F0"/>
    <w:rPr>
      <w:rFonts w:ascii="楷体_GB2312" w:eastAsia="楷体_GB2312" w:hAnsi="楷体_GB2312"/>
      <w:b/>
      <w:kern w:val="2"/>
      <w:sz w:val="24"/>
      <w:szCs w:val="24"/>
    </w:rPr>
  </w:style>
  <w:style w:type="paragraph" w:styleId="a9">
    <w:name w:val="footer"/>
    <w:basedOn w:val="a"/>
    <w:link w:val="Char3"/>
    <w:rsid w:val="00EE72F0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f0">
    <w:name w:val="Document Map"/>
    <w:basedOn w:val="a"/>
    <w:rsid w:val="00EE72F0"/>
    <w:pPr>
      <w:shd w:val="clear" w:color="auto" w:fill="000080"/>
    </w:pPr>
  </w:style>
  <w:style w:type="paragraph" w:customStyle="1" w:styleId="af1">
    <w:name w:val="奇偶数页眉"/>
    <w:basedOn w:val="a"/>
    <w:rsid w:val="00EE7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7">
    <w:name w:val="annotation text"/>
    <w:basedOn w:val="a"/>
    <w:link w:val="Char1"/>
    <w:rsid w:val="00EE72F0"/>
    <w:rPr>
      <w:kern w:val="2"/>
    </w:rPr>
  </w:style>
  <w:style w:type="paragraph" w:customStyle="1" w:styleId="af2">
    <w:name w:val="列举条目"/>
    <w:basedOn w:val="a"/>
    <w:rsid w:val="00EE72F0"/>
    <w:pPr>
      <w:tabs>
        <w:tab w:val="left" w:pos="840"/>
      </w:tabs>
      <w:ind w:left="840" w:hanging="420"/>
    </w:pPr>
    <w:rPr>
      <w:rFonts w:ascii="宋体" w:hAnsi="宋体"/>
      <w:szCs w:val="21"/>
    </w:rPr>
  </w:style>
  <w:style w:type="paragraph" w:customStyle="1" w:styleId="40">
    <w:name w:val="样式 标题 4 + 五号 加粗"/>
    <w:basedOn w:val="4"/>
    <w:link w:val="4CharChar"/>
    <w:rsid w:val="00EE72F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a3">
    <w:name w:val="例程代码（无行号）"/>
    <w:basedOn w:val="a"/>
    <w:link w:val="CharChar"/>
    <w:rsid w:val="00EE72F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6">
    <w:name w:val="annotation subject"/>
    <w:basedOn w:val="a7"/>
    <w:next w:val="a7"/>
    <w:link w:val="Char0"/>
    <w:rsid w:val="00EE72F0"/>
    <w:rPr>
      <w:b/>
      <w:bCs/>
    </w:rPr>
  </w:style>
  <w:style w:type="paragraph" w:customStyle="1" w:styleId="af3">
    <w:name w:val="多学一招脚下留心内容"/>
    <w:basedOn w:val="a"/>
    <w:rsid w:val="00EE72F0"/>
    <w:rPr>
      <w:rFonts w:ascii="楷体_GB2312" w:eastAsia="楷体_GB2312"/>
    </w:rPr>
  </w:style>
  <w:style w:type="paragraph" w:customStyle="1" w:styleId="20">
    <w:name w:val="2本章重点（内容）"/>
    <w:basedOn w:val="a"/>
    <w:rsid w:val="00EE72F0"/>
    <w:pPr>
      <w:tabs>
        <w:tab w:val="left" w:pos="840"/>
      </w:tabs>
      <w:ind w:left="840" w:hanging="420"/>
    </w:pPr>
    <w:rPr>
      <w:rFonts w:ascii="黑体" w:eastAsia="黑体"/>
      <w:b/>
      <w:sz w:val="28"/>
      <w:szCs w:val="28"/>
    </w:rPr>
  </w:style>
  <w:style w:type="paragraph" w:styleId="af4">
    <w:name w:val="List Paragraph"/>
    <w:basedOn w:val="a"/>
    <w:qFormat/>
    <w:rsid w:val="00EE72F0"/>
  </w:style>
  <w:style w:type="paragraph" w:styleId="ab">
    <w:name w:val="Title"/>
    <w:basedOn w:val="a"/>
    <w:next w:val="a"/>
    <w:link w:val="Char4"/>
    <w:qFormat/>
    <w:rsid w:val="00EE72F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Java">
    <w:name w:val="Java 正文"/>
    <w:basedOn w:val="a"/>
    <w:link w:val="JavaCharChar"/>
    <w:rsid w:val="00EE72F0"/>
    <w:rPr>
      <w:kern w:val="2"/>
    </w:rPr>
  </w:style>
  <w:style w:type="paragraph" w:styleId="a8">
    <w:name w:val="Balloon Text"/>
    <w:basedOn w:val="a"/>
    <w:link w:val="Char2"/>
    <w:rsid w:val="00EE72F0"/>
    <w:rPr>
      <w:kern w:val="2"/>
      <w:sz w:val="18"/>
      <w:szCs w:val="18"/>
    </w:rPr>
  </w:style>
  <w:style w:type="paragraph" w:customStyle="1" w:styleId="af5">
    <w:name w:val="表"/>
    <w:basedOn w:val="a"/>
    <w:rsid w:val="00EE72F0"/>
    <w:pPr>
      <w:tabs>
        <w:tab w:val="left" w:pos="0"/>
      </w:tabs>
      <w:ind w:left="420" w:hanging="420"/>
      <w:jc w:val="center"/>
    </w:pPr>
  </w:style>
  <w:style w:type="paragraph" w:customStyle="1" w:styleId="10">
    <w:name w:val="1 章题目"/>
    <w:basedOn w:val="a"/>
    <w:rsid w:val="00EE72F0"/>
    <w:pPr>
      <w:jc w:val="center"/>
    </w:pPr>
    <w:rPr>
      <w:b/>
      <w:bCs/>
      <w:sz w:val="44"/>
    </w:rPr>
  </w:style>
  <w:style w:type="paragraph" w:customStyle="1" w:styleId="31">
    <w:name w:val="3.1 节"/>
    <w:basedOn w:val="2"/>
    <w:rsid w:val="00EE72F0"/>
    <w:pPr>
      <w:spacing w:line="415" w:lineRule="auto"/>
      <w:jc w:val="center"/>
    </w:pPr>
    <w:rPr>
      <w:szCs w:val="20"/>
    </w:rPr>
  </w:style>
  <w:style w:type="paragraph" w:customStyle="1" w:styleId="5">
    <w:name w:val="5 图标号样式"/>
    <w:basedOn w:val="a"/>
    <w:rsid w:val="00EE72F0"/>
    <w:pPr>
      <w:ind w:left="980" w:hanging="420"/>
      <w:jc w:val="center"/>
    </w:pPr>
  </w:style>
  <w:style w:type="paragraph" w:customStyle="1" w:styleId="n-n">
    <w:name w:val="例程n-n"/>
    <w:rsid w:val="00EE72F0"/>
    <w:pPr>
      <w:ind w:left="4390" w:hanging="420"/>
      <w:jc w:val="center"/>
    </w:pPr>
    <w:rPr>
      <w:kern w:val="2"/>
      <w:sz w:val="21"/>
      <w:szCs w:val="24"/>
    </w:rPr>
  </w:style>
  <w:style w:type="paragraph" w:customStyle="1" w:styleId="1n">
    <w:name w:val="1第n章"/>
    <w:basedOn w:val="1"/>
    <w:rsid w:val="00EE72F0"/>
    <w:pPr>
      <w:ind w:firstLine="0"/>
    </w:pPr>
    <w:rPr>
      <w:szCs w:val="20"/>
    </w:rPr>
  </w:style>
  <w:style w:type="paragraph" w:customStyle="1" w:styleId="af6">
    <w:name w:val="图片"/>
    <w:basedOn w:val="a"/>
    <w:rsid w:val="00EE72F0"/>
    <w:pPr>
      <w:jc w:val="center"/>
    </w:pPr>
  </w:style>
  <w:style w:type="paragraph" w:styleId="af7">
    <w:name w:val="Normal (Web)"/>
    <w:basedOn w:val="a"/>
    <w:rsid w:val="00EE72F0"/>
    <w:pPr>
      <w:spacing w:before="150" w:after="150" w:line="360" w:lineRule="auto"/>
    </w:pPr>
    <w:rPr>
      <w:rFonts w:ascii="宋体" w:hAnsi="宋体"/>
      <w:sz w:val="20"/>
    </w:rPr>
  </w:style>
  <w:style w:type="paragraph" w:styleId="a5">
    <w:name w:val="header"/>
    <w:basedOn w:val="a"/>
    <w:link w:val="Char"/>
    <w:rsid w:val="00EE7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19</Pages>
  <Words>1922</Words>
  <Characters>10958</Characters>
  <Application>Microsoft Office Word</Application>
  <DocSecurity>0</DocSecurity>
  <PresentationFormat/>
  <Lines>91</Lines>
  <Paragraphs>25</Paragraphs>
  <Slides>0</Slides>
  <Notes>0</Notes>
  <HiddenSlides>0</HiddenSlides>
  <MMClips>0</MMClips>
  <ScaleCrop>false</ScaleCrop>
  <Company>Microsoft</Company>
  <LinksUpToDate>false</LinksUpToDate>
  <CharactersWithSpaces>12855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 会话及其会话技术</dc:title>
  <dc:creator>微软用户</dc:creator>
  <cp:lastModifiedBy>Windows 用户</cp:lastModifiedBy>
  <cp:revision>120</cp:revision>
  <dcterms:created xsi:type="dcterms:W3CDTF">2017-11-25T02:34:00Z</dcterms:created>
  <dcterms:modified xsi:type="dcterms:W3CDTF">2017-11-28T03:53:00Z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